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Default Extension="png" ContentType="image/png"/>
  <Default Extension="jpg" ContentType="image/jpg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41"/>
          <w:szCs w:val="41"/>
        </w:rPr>
        <w:jc w:val="center"/>
        <w:spacing w:lineRule="exact" w:line="440"/>
        <w:ind w:left="1950" w:right="1985"/>
      </w:pP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2D</w:t>
      </w:r>
      <w:r>
        <w:rPr>
          <w:rFonts w:cs="Times New Roman" w:hAnsi="Times New Roman" w:eastAsia="Times New Roman" w:ascii="Times New Roman"/>
          <w:spacing w:val="3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SPIFI</w:t>
      </w:r>
      <w:r>
        <w:rPr>
          <w:rFonts w:cs="Times New Roman" w:hAnsi="Times New Roman" w:eastAsia="Times New Roman" w:ascii="Times New Roman"/>
          <w:spacing w:val="52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Resear</w:t>
      </w:r>
      <w:r>
        <w:rPr>
          <w:rFonts w:cs="Times New Roman" w:hAnsi="Times New Roman" w:eastAsia="Times New Roman" w:ascii="Times New Roman"/>
          <w:spacing w:val="-10"/>
          <w:w w:val="100"/>
          <w:sz w:val="41"/>
          <w:szCs w:val="41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h</w:t>
      </w:r>
      <w:r>
        <w:rPr>
          <w:rFonts w:cs="Times New Roman" w:hAnsi="Times New Roman" w:eastAsia="Times New Roman" w:ascii="Times New Roman"/>
          <w:spacing w:val="-12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41"/>
          <w:szCs w:val="41"/>
        </w:rPr>
        <w:t>Pro</w:t>
      </w:r>
      <w:r>
        <w:rPr>
          <w:rFonts w:cs="Times New Roman" w:hAnsi="Times New Roman" w:eastAsia="Times New Roman" w:ascii="Times New Roman"/>
          <w:spacing w:val="11"/>
          <w:w w:val="104"/>
          <w:sz w:val="41"/>
          <w:szCs w:val="41"/>
        </w:rPr>
        <w:t>p</w:t>
      </w:r>
      <w:r>
        <w:rPr>
          <w:rFonts w:cs="Times New Roman" w:hAnsi="Times New Roman" w:eastAsia="Times New Roman" w:ascii="Times New Roman"/>
          <w:spacing w:val="1"/>
          <w:w w:val="92"/>
          <w:sz w:val="41"/>
          <w:szCs w:val="41"/>
        </w:rPr>
        <w:t>o</w:t>
      </w:r>
      <w:r>
        <w:rPr>
          <w:rFonts w:cs="Times New Roman" w:hAnsi="Times New Roman" w:eastAsia="Times New Roman" w:ascii="Times New Roman"/>
          <w:spacing w:val="0"/>
          <w:w w:val="93"/>
          <w:sz w:val="41"/>
          <w:szCs w:val="41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sz w:val="41"/>
          <w:szCs w:val="41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3215" w:right="3250"/>
      </w:pPr>
      <w:r>
        <w:rPr>
          <w:rFonts w:cs="Times New Roman" w:hAnsi="Times New Roman" w:eastAsia="Times New Roman" w:ascii="Times New Roman"/>
          <w:spacing w:val="0"/>
          <w:w w:val="109"/>
          <w:sz w:val="28"/>
          <w:szCs w:val="28"/>
        </w:rPr>
        <w:t>Brennan</w:t>
      </w:r>
      <w:r>
        <w:rPr>
          <w:rFonts w:cs="Times New Roman" w:hAnsi="Times New Roman" w:eastAsia="Times New Roman" w:ascii="Times New Roman"/>
          <w:spacing w:val="19"/>
          <w:w w:val="109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W.</w:t>
      </w:r>
      <w:r>
        <w:rPr>
          <w:rFonts w:cs="Times New Roman" w:hAnsi="Times New Roman" w:eastAsia="Times New Roman" w:ascii="Times New Roman"/>
          <w:spacing w:val="5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8"/>
          <w:szCs w:val="28"/>
        </w:rPr>
        <w:t>Fie</w:t>
      </w:r>
      <w:r>
        <w:rPr>
          <w:rFonts w:cs="Times New Roman" w:hAnsi="Times New Roman" w:eastAsia="Times New Roman" w:ascii="Times New Roman"/>
          <w:spacing w:val="-8"/>
          <w:w w:val="10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0"/>
          <w:w w:val="105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3291" w:right="3327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Octo</w:t>
      </w:r>
      <w:r>
        <w:rPr>
          <w:rFonts w:cs="Times New Roman" w:hAnsi="Times New Roman" w:eastAsia="Times New Roman" w:ascii="Times New Roman"/>
          <w:spacing w:val="9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25,</w:t>
      </w:r>
      <w:r>
        <w:rPr>
          <w:rFonts w:cs="Times New Roman" w:hAnsi="Times New Roman" w:eastAsia="Times New Roman" w:ascii="Times New Roman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2016</w:t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440"/>
        <w:sectPr>
          <w:pgNumType w:start="1"/>
          <w:pgMar w:footer="1776" w:header="0" w:top="1480" w:bottom="280" w:left="1720" w:right="1720"/>
          <w:footerReference w:type="default" r:id="rId4"/>
          <w:pgSz w:w="12240" w:h="15840"/>
        </w:sectPr>
      </w:pPr>
      <w:r>
        <w:pict>
          <v:shape type="#_x0000_t75" style="width:194.275pt;height:196.838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both"/>
        <w:ind w:left="497" w:right="6120"/>
      </w:pPr>
      <w:r>
        <w:rPr>
          <w:rFonts w:cs="Times New Roman" w:hAnsi="Times New Roman" w:eastAsia="Times New Roman" w:ascii="Times New Roman"/>
          <w:w w:val="126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-10"/>
          <w:w w:val="126"/>
          <w:sz w:val="34"/>
          <w:szCs w:val="34"/>
        </w:rPr>
        <w:t>n</w:t>
      </w:r>
      <w:r>
        <w:rPr>
          <w:rFonts w:cs="Times New Roman" w:hAnsi="Times New Roman" w:eastAsia="Times New Roman" w:ascii="Times New Roman"/>
          <w:spacing w:val="0"/>
          <w:w w:val="133"/>
          <w:sz w:val="34"/>
          <w:szCs w:val="34"/>
        </w:rPr>
        <w:t>tr</w:t>
      </w:r>
      <w:r>
        <w:rPr>
          <w:rFonts w:cs="Times New Roman" w:hAnsi="Times New Roman" w:eastAsia="Times New Roman" w:ascii="Times New Roman"/>
          <w:spacing w:val="11"/>
          <w:w w:val="133"/>
          <w:sz w:val="34"/>
          <w:szCs w:val="3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34"/>
          <w:szCs w:val="34"/>
        </w:rPr>
        <w:t>duction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497" w:right="49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broader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team’s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efforts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tribute</w:t>
      </w:r>
      <w:r>
        <w:rPr>
          <w:rFonts w:cs="Times New Roman" w:hAnsi="Times New Roman" w:eastAsia="Times New Roman" w:ascii="Times New Roman"/>
          <w:spacing w:val="3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expand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hnology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called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requency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9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dulated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Single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Imaging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(SPIFI).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Curre</w:t>
      </w:r>
      <w:r>
        <w:rPr>
          <w:rFonts w:cs="Times New Roman" w:hAnsi="Times New Roman" w:eastAsia="Times New Roman" w:ascii="Times New Roman"/>
          <w:spacing w:val="-5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tl</w:t>
      </w:r>
      <w:r>
        <w:rPr>
          <w:rFonts w:cs="Times New Roman" w:hAnsi="Times New Roman" w:eastAsia="Times New Roman" w:ascii="Times New Roman"/>
          <w:spacing w:val="-20"/>
          <w:w w:val="10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5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hnique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scan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small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jects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order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high-resolution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imaging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said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jects.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next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step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enable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ject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faster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eliminating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curre</w:t>
      </w:r>
      <w:r>
        <w:rPr>
          <w:rFonts w:cs="Times New Roman" w:hAnsi="Times New Roman" w:eastAsia="Times New Roman" w:ascii="Times New Roman"/>
          <w:spacing w:val="-7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diffraction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via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larger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diffraction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grating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scanned.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team’s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ject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primarily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compare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output</w:t>
      </w:r>
      <w:r>
        <w:rPr>
          <w:rFonts w:cs="Times New Roman" w:hAnsi="Times New Roman" w:eastAsia="Times New Roman" w:ascii="Times New Roman"/>
          <w:spacing w:val="3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ideal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actual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collected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once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constructed,</w:t>
      </w:r>
      <w:r>
        <w:rPr>
          <w:rFonts w:cs="Times New Roman" w:hAnsi="Times New Roman" w:eastAsia="Times New Roman" w:ascii="Times New Roman"/>
          <w:spacing w:val="42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suite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collecting,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analyzing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visualizing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put</w:t>
      </w:r>
      <w:r>
        <w:rPr>
          <w:rFonts w:cs="Times New Roman" w:hAnsi="Times New Roman" w:eastAsia="Times New Roman" w:ascii="Times New Roman"/>
          <w:spacing w:val="12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impleme</w:t>
      </w:r>
      <w:r>
        <w:rPr>
          <w:rFonts w:cs="Times New Roman" w:hAnsi="Times New Roman" w:eastAsia="Times New Roman" w:ascii="Times New Roman"/>
          <w:spacing w:val="-5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tations</w:t>
      </w:r>
      <w:r>
        <w:rPr>
          <w:rFonts w:cs="Times New Roman" w:hAnsi="Times New Roman" w:eastAsia="Times New Roman" w:ascii="Times New Roman"/>
          <w:spacing w:val="3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2-dimensional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SPIFI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systems.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both"/>
        <w:ind w:left="497" w:right="6231"/>
      </w:pPr>
      <w:r>
        <w:rPr>
          <w:rFonts w:cs="Times New Roman" w:hAnsi="Times New Roman" w:eastAsia="Times New Roman" w:ascii="Times New Roman"/>
          <w:w w:val="120"/>
          <w:sz w:val="34"/>
          <w:szCs w:val="34"/>
        </w:rPr>
        <w:t>Ba</w:t>
      </w:r>
      <w:r>
        <w:rPr>
          <w:rFonts w:cs="Times New Roman" w:hAnsi="Times New Roman" w:eastAsia="Times New Roman" w:ascii="Times New Roman"/>
          <w:spacing w:val="-10"/>
          <w:w w:val="120"/>
          <w:sz w:val="34"/>
          <w:szCs w:val="3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34"/>
          <w:szCs w:val="34"/>
        </w:rPr>
        <w:t>kground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497" w:right="491"/>
        <w:sectPr>
          <w:pgMar w:header="0" w:footer="1776" w:top="148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SPIFI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olutionary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imaging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hnique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hat</w:t>
      </w:r>
      <w:r>
        <w:rPr>
          <w:rFonts w:cs="Times New Roman" w:hAnsi="Times New Roman" w:eastAsia="Times New Roman" w:ascii="Times New Roman"/>
          <w:spacing w:val="56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scanned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single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laser.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particular,</w:t>
      </w:r>
      <w:r>
        <w:rPr>
          <w:rFonts w:cs="Times New Roman" w:hAnsi="Times New Roman" w:eastAsia="Times New Roman" w:ascii="Times New Roman"/>
          <w:spacing w:val="4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impressi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ecause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full,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o-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dimensional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image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extracted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5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collected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ngle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raditionall</w:t>
      </w:r>
      <w:r>
        <w:rPr>
          <w:rFonts w:cs="Times New Roman" w:hAnsi="Times New Roman" w:eastAsia="Times New Roman" w:ascii="Times New Roman"/>
          <w:spacing w:val="-18"/>
          <w:w w:val="10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6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ultiple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collectors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resol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photons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what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ject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(e.g.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cam-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SPIFI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enables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tists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jects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collector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(and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without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alternati</w:t>
      </w:r>
      <w:r>
        <w:rPr>
          <w:rFonts w:cs="Times New Roman" w:hAnsi="Times New Roman" w:eastAsia="Times New Roman" w:ascii="Times New Roman"/>
          <w:spacing w:val="-5"/>
          <w:w w:val="10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15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raste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pattern</w:t>
      </w:r>
      <w:r>
        <w:rPr>
          <w:rFonts w:cs="Times New Roman" w:hAnsi="Times New Roman" w:eastAsia="Times New Roman" w:ascii="Times New Roman"/>
          <w:spacing w:val="5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ject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sequen-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tially)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ding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frequency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directly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plane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normal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laser’s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pagation.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visual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depiction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this;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inscri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ω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unique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section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x/y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plane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ounds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w-resolution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simplification,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course,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resolution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el,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ery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0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x/y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plane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uniquely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tified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frequency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1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us,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re-co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bined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ell-collimated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laser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directed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single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1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losing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”whi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photon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elongs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where”.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mapping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resol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simply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taking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ourier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transform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tensi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incide</w:t>
      </w:r>
      <w:r>
        <w:rPr>
          <w:rFonts w:cs="Times New Roman" w:hAnsi="Times New Roman" w:eastAsia="Times New Roman" w:ascii="Times New Roman"/>
          <w:spacing w:val="-5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de-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tector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transforms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linearly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oltage)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determine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areas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”im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ded”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drops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tensities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individual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frequencies.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ideal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situa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action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optics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appara-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ignored,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SPIFI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led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5" w:lineRule="auto" w:line="247"/>
        <w:ind w:left="497" w:right="489"/>
      </w:pPr>
      <w:r>
        <w:rPr>
          <w:rFonts w:cs="Times New Roman" w:hAnsi="Times New Roman" w:eastAsia="Times New Roman" w:ascii="Times New Roman"/>
          <w:w w:val="102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7"/>
          <w:w w:val="10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oscillation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electric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field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eled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laser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propagates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5"/>
          <w:w w:val="102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46"/>
          <w:sz w:val="24"/>
          <w:szCs w:val="24"/>
        </w:rPr>
        <w:t>ˆ</w:t>
      </w:r>
      <w:r>
        <w:rPr>
          <w:rFonts w:cs="Times New Roman" w:hAnsi="Times New Roman" w:eastAsia="Times New Roman" w:ascii="Times New Roman"/>
          <w:spacing w:val="0"/>
          <w:w w:val="14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directio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position w:val="9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Again,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assuming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ideal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conditions,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transfer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functions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fully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descri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signal’s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output</w:t>
      </w:r>
      <w:r>
        <w:rPr>
          <w:rFonts w:cs="Times New Roman" w:hAnsi="Times New Roman" w:eastAsia="Times New Roman" w:ascii="Times New Roman"/>
          <w:spacing w:val="16"/>
          <w:w w:val="11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position w:val="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2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detector.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ecificall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output</w:t>
      </w:r>
      <w:r>
        <w:rPr>
          <w:rFonts w:cs="Times New Roman" w:hAnsi="Times New Roman" w:eastAsia="Times New Roman" w:ascii="Times New Roman"/>
          <w:spacing w:val="12"/>
          <w:w w:val="11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form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10" w:lineRule="exact" w:line="160"/>
        <w:sectPr>
          <w:pgMar w:header="0" w:footer="1776" w:top="1480" w:bottom="280" w:left="1720" w:right="1720"/>
          <w:pgSz w:w="12240" w:h="15840"/>
        </w:sectPr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1"/>
        <w:ind w:left="2592"/>
      </w:pPr>
      <w:r>
        <w:pict>
          <v:shape type="#_x0000_t202" style="position:absolute;margin-left:389.927pt;margin-top:2.96455pt;width:4.23212pt;height:7.9701pt;mso-position-horizontal-relative:page;mso-position-vertical-relative:paragraph;z-index:-591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6"/>
                      <w:szCs w:val="16"/>
                    </w:rPr>
                    <w:jc w:val="left"/>
                    <w:spacing w:lineRule="exact" w:line="140"/>
                    <w:ind w:right="-44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5"/>
                      <w:sz w:val="16"/>
                      <w:szCs w:val="16"/>
                    </w:rPr>
                    <w:t>2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position w:val="-6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-24"/>
          <w:w w:val="121"/>
          <w:position w:val="-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12"/>
          <w:w w:val="12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4"/>
          <w:szCs w:val="24"/>
        </w:rPr>
        <w:t>|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position w:val="-4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spacing w:val="18"/>
          <w:w w:val="121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81"/>
          <w:position w:val="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x,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89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89"/>
          <w:position w:val="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15"/>
          <w:w w:val="8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81"/>
          <w:position w:val="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x,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81"/>
          <w:position w:val="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93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81"/>
          <w:position w:val="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x,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95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81"/>
          <w:position w:val="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|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1"/>
        <w:sectPr>
          <w:type w:val="continuous"/>
          <w:pgSz w:w="12240" w:h="15840"/>
          <w:pgMar w:top="1480" w:bottom="280" w:left="1720" w:right="1720"/>
          <w:cols w:num="2" w:equalWidth="off">
            <w:col w:w="6164" w:space="1805"/>
            <w:col w:w="831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(1)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5" w:lineRule="auto" w:line="250"/>
        <w:ind w:left="497" w:right="49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amplitude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initial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electric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field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laser.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course,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electromagnetic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ary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space.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ecause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lasers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duce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photons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in-p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ase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another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9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alue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oscillation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applies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quencies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duced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SPIFI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equall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case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affect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tensi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97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rivially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eliminated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calcu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lations.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transfer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func-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81"/>
          <w:position w:val="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x,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89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89"/>
          <w:position w:val="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42"/>
          <w:w w:val="8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initial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form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laser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efore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passes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position w:val="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rough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apparatus,</w:t>
      </w:r>
      <w:r>
        <w:rPr>
          <w:rFonts w:cs="Times New Roman" w:hAnsi="Times New Roman" w:eastAsia="Times New Roman" w:ascii="Times New Roman"/>
          <w:spacing w:val="17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form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traditional</w:t>
      </w:r>
      <w:r>
        <w:rPr>
          <w:rFonts w:cs="Times New Roman" w:hAnsi="Times New Roman" w:eastAsia="Times New Roman" w:ascii="Times New Roman"/>
          <w:spacing w:val="18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oscillation.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transfer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function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93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81"/>
          <w:position w:val="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x,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89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89"/>
          <w:position w:val="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30"/>
          <w:w w:val="8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determined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ject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eing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imaged,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ering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amplitude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ecific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sections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75"/>
          <w:position w:val="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plane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ject’s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abili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reflect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lig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usually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directly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8"/>
          <w:w w:val="106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or-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tionally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ject’s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kness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section.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isn’t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really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mathematical</w:t>
      </w:r>
      <w:r>
        <w:rPr>
          <w:rFonts w:cs="Times New Roman" w:hAnsi="Times New Roman" w:eastAsia="Times New Roman" w:ascii="Times New Roman"/>
          <w:spacing w:val="2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function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general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case,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9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unkn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qua</w:t>
      </w:r>
      <w:r>
        <w:rPr>
          <w:rFonts w:cs="Times New Roman" w:hAnsi="Times New Roman" w:eastAsia="Times New Roman" w:ascii="Times New Roman"/>
          <w:spacing w:val="-7"/>
          <w:w w:val="11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1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system.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function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81"/>
          <w:position w:val="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x,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81"/>
          <w:position w:val="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transformation</w:t>
      </w:r>
      <w:r>
        <w:rPr>
          <w:rFonts w:cs="Times New Roman" w:hAnsi="Times New Roman" w:eastAsia="Times New Roman" w:ascii="Times New Roman"/>
          <w:spacing w:val="27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pplied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SPIFI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grating,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form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5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6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patt</w:t>
      </w:r>
      <w:r>
        <w:rPr>
          <w:rFonts w:cs="Times New Roman" w:hAnsi="Times New Roman" w:eastAsia="Times New Roman" w:ascii="Times New Roman"/>
          <w:spacing w:val="1"/>
          <w:w w:val="112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rn</w:t>
      </w:r>
      <w:r>
        <w:rPr>
          <w:rFonts w:cs="Times New Roman" w:hAnsi="Times New Roman" w:eastAsia="Times New Roman" w:ascii="Times New Roman"/>
          <w:spacing w:val="27"/>
          <w:w w:val="11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used.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Examples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3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ypical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gratings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gure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4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common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circular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grating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similar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-,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form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pattern</w:t>
      </w:r>
      <w:r>
        <w:rPr>
          <w:rFonts w:cs="Times New Roman" w:hAnsi="Times New Roman" w:eastAsia="Times New Roman" w:ascii="Times New Roman"/>
          <w:spacing w:val="11"/>
          <w:w w:val="11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olar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inates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5" w:lineRule="exact" w:line="140"/>
        <w:sectPr>
          <w:type w:val="continuous"/>
          <w:pgSz w:w="12240" w:h="15840"/>
          <w:pgMar w:top="1480" w:bottom="280" w:left="1720" w:right="1720"/>
        </w:sectPr>
      </w:pPr>
      <w:r>
        <w:rPr>
          <w:sz w:val="15"/>
          <w:szCs w:val="15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542" w:right="-56"/>
      </w:pP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pattern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7"/>
          <w:w w:val="11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8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81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 w:lineRule="exact" w:line="240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32"/>
          <w:w w:val="100"/>
          <w:position w:val="-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340"/>
        <w:sectPr>
          <w:type w:val="continuous"/>
          <w:pgSz w:w="12240" w:h="15840"/>
          <w:pgMar w:top="1480" w:bottom="280" w:left="1720" w:right="1720"/>
          <w:cols w:num="2" w:equalWidth="off">
            <w:col w:w="3964" w:space="90"/>
            <w:col w:w="4746"/>
          </w:cols>
        </w:sectPr>
      </w:pPr>
      <w:r>
        <w:pict>
          <v:group style="position:absolute;margin-left:288.682pt;margin-top:4.24035pt;width:5.853pt;height:0pt;mso-position-horizontal-relative:page;mso-position-vertical-relative:paragraph;z-index:-594" coordorigin="5774,85" coordsize="117,0">
            <v:shape style="position:absolute;left:5774;top:85;width:117;height:0" coordorigin="5774,85" coordsize="117,0" path="m5774,85l5891,85e" filled="f" stroked="t" strokeweight="0.398pt" strokecolor="#000000">
              <v:path arrowok="t"/>
            </v:shape>
            <w10:wrap type="none"/>
          </v:group>
        </w:pict>
      </w:r>
      <w:r>
        <w:pict>
          <v:group style="position:absolute;margin-left:311.344pt;margin-top:4.24035pt;width:5.853pt;height:0pt;mso-position-horizontal-relative:page;mso-position-vertical-relative:paragraph;z-index:-593" coordorigin="6227,85" coordsize="117,0">
            <v:shape style="position:absolute;left:6227;top:85;width:117;height:0" coordorigin="6227,85" coordsize="117,0" path="m6227,85l6344,85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13"/>
          <w:w w:val="100"/>
          <w:position w:val="-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14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3"/>
          <w:w w:val="134"/>
          <w:position w:val="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14"/>
          <w:sz w:val="24"/>
          <w:szCs w:val="24"/>
        </w:rPr>
        <w:t>cos</w:t>
      </w:r>
      <w:r>
        <w:rPr>
          <w:rFonts w:cs="Times New Roman" w:hAnsi="Times New Roman" w:eastAsia="Times New Roman" w:ascii="Times New Roman"/>
          <w:spacing w:val="-18"/>
          <w:w w:val="97"/>
          <w:position w:val="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position w:val="14"/>
          <w:sz w:val="24"/>
          <w:szCs w:val="24"/>
        </w:rPr>
        <w:t>[2</w:t>
      </w:r>
      <w:r>
        <w:rPr>
          <w:rFonts w:cs="Times New Roman" w:hAnsi="Times New Roman" w:eastAsia="Times New Roman" w:ascii="Times New Roman"/>
          <w:spacing w:val="9"/>
          <w:w w:val="109"/>
          <w:position w:val="14"/>
          <w:sz w:val="24"/>
          <w:szCs w:val="24"/>
        </w:rPr>
        <w:t>π</w:t>
      </w:r>
      <w:r>
        <w:rPr>
          <w:rFonts w:cs="Times New Roman" w:hAnsi="Times New Roman" w:eastAsia="Times New Roman" w:ascii="Times New Roman"/>
          <w:spacing w:val="0"/>
          <w:w w:val="144"/>
          <w:position w:val="1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20"/>
          <w:position w:val="10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spacing w:val="-30"/>
          <w:w w:val="100"/>
          <w:position w:val="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1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6"/>
          <w:position w:val="1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-30"/>
          <w:w w:val="100"/>
          <w:position w:val="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7"/>
          <w:w w:val="131"/>
          <w:position w:val="1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position w:val="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81"/>
          <w:position w:val="14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-20"/>
          <w:w w:val="100"/>
          <w:position w:val="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14"/>
          <w:sz w:val="24"/>
          <w:szCs w:val="24"/>
        </w:rPr>
        <w:t>                            </w:t>
      </w:r>
      <w:r>
        <w:rPr>
          <w:rFonts w:cs="Times New Roman" w:hAnsi="Times New Roman" w:eastAsia="Times New Roman" w:ascii="Times New Roman"/>
          <w:spacing w:val="10"/>
          <w:w w:val="100"/>
          <w:position w:val="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14"/>
          <w:sz w:val="24"/>
          <w:szCs w:val="24"/>
        </w:rPr>
        <w:t>(2)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47"/>
        <w:ind w:left="497" w:right="487" w:firstLine="351"/>
      </w:pPr>
      <w:r>
        <w:pict>
          <v:group style="position:absolute;margin-left:110.854pt;margin-top:94.3621pt;width:155.415pt;height:0pt;mso-position-horizontal-relative:page;mso-position-vertical-relative:paragraph;z-index:-592" coordorigin="2217,1887" coordsize="3108,0">
            <v:shape style="position:absolute;left:2217;top:1887;width:3108;height:0" coordorigin="2217,1887" coordsize="3108,0" path="m2217,1887l5325,1887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29"/>
          <w:position w:val="-4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spacing w:val="37"/>
          <w:w w:val="129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frequen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grating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spins,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consta</w:t>
      </w:r>
      <w:r>
        <w:rPr>
          <w:rFonts w:cs="Times New Roman" w:hAnsi="Times New Roman" w:eastAsia="Times New Roman" w:ascii="Times New Roman"/>
          <w:spacing w:val="-6"/>
          <w:w w:val="106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densi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lines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pattern.</w:t>
      </w:r>
      <w:r>
        <w:rPr>
          <w:rFonts w:cs="Times New Roman" w:hAnsi="Times New Roman" w:eastAsia="Times New Roman" w:ascii="Times New Roman"/>
          <w:spacing w:val="37"/>
          <w:w w:val="11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dulates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laser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passes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rough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rating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line,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then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scanned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along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ject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top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ottom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some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optics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equipme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12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transformation</w:t>
      </w:r>
      <w:r>
        <w:rPr>
          <w:rFonts w:cs="Times New Roman" w:hAnsi="Times New Roman" w:eastAsia="Times New Roman" w:ascii="Times New Roman"/>
          <w:spacing w:val="17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81"/>
          <w:position w:val="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x,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81"/>
          <w:position w:val="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transfer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function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requires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sampling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output</w:t>
      </w:r>
      <w:r>
        <w:rPr>
          <w:rFonts w:cs="Times New Roman" w:hAnsi="Times New Roman" w:eastAsia="Times New Roman" w:ascii="Times New Roman"/>
          <w:spacing w:val="12"/>
          <w:w w:val="11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τ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3"/>
          <w:w w:val="13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58"/>
          <w:position w:val="0"/>
          <w:sz w:val="24"/>
          <w:szCs w:val="24"/>
        </w:rPr>
        <w:t>/f</w:t>
      </w:r>
      <w:r>
        <w:rPr>
          <w:rFonts w:cs="Times New Roman" w:hAnsi="Times New Roman" w:eastAsia="Times New Roman" w:ascii="Times New Roman"/>
          <w:spacing w:val="0"/>
          <w:w w:val="120"/>
          <w:position w:val="-4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spacing w:val="-3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pattern’s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spinning.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497" w:right="498" w:firstLine="269"/>
        <w:sectPr>
          <w:type w:val="continuous"/>
          <w:pgSz w:w="12240" w:h="15840"/>
          <w:pgMar w:top="1480" w:bottom="280" w:left="1720" w:right="1720"/>
        </w:sectPr>
      </w:pPr>
      <w:r>
        <w:rPr>
          <w:rFonts w:cs="Times New Roman" w:hAnsi="Times New Roman" w:eastAsia="Times New Roman" w:ascii="Times New Roman"/>
          <w:w w:val="113"/>
          <w:position w:val="7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-25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figure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(2),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hanges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direction.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applies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transfer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function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hange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direction,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considered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equi</w:t>
      </w:r>
      <w:r>
        <w:rPr>
          <w:rFonts w:cs="Times New Roman" w:hAnsi="Times New Roman" w:eastAsia="Times New Roman" w:ascii="Times New Roman"/>
          <w:spacing w:val="-10"/>
          <w:w w:val="104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ale</w:t>
      </w:r>
      <w:r>
        <w:rPr>
          <w:rFonts w:cs="Times New Roman" w:hAnsi="Times New Roman" w:eastAsia="Times New Roman" w:ascii="Times New Roman"/>
          <w:spacing w:val="-5"/>
          <w:w w:val="106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1"/>
          <w:w w:val="13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whi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hange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mathematical</w:t>
      </w:r>
      <w:r>
        <w:rPr>
          <w:rFonts w:cs="Times New Roman" w:hAnsi="Times New Roman" w:eastAsia="Times New Roman" w:ascii="Times New Roman"/>
          <w:spacing w:val="35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ur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oses.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5" w:lineRule="auto" w:line="246"/>
        <w:ind w:left="497" w:right="487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Once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scanned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tensi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recorded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τ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ourier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ansformed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find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tributions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frequen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mome</w:t>
      </w:r>
      <w:r>
        <w:rPr>
          <w:rFonts w:cs="Times New Roman" w:hAnsi="Times New Roman" w:eastAsia="Times New Roman" w:ascii="Times New Roman"/>
          <w:spacing w:val="-6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time.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5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nsi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ecific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horizo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tal</w:t>
      </w:r>
      <w:r>
        <w:rPr>
          <w:rFonts w:cs="Times New Roman" w:hAnsi="Times New Roman" w:eastAsia="Times New Roman" w:ascii="Times New Roman"/>
          <w:spacing w:val="6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ject,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1"/>
          <w:w w:val="105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domain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frequency-do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ain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plots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some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unkn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ject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oks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" w:lineRule="auto" w:line="251"/>
        <w:ind w:left="497" w:right="49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81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x,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81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81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x,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8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89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19"/>
          <w:w w:val="8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wn,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9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81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x,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8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89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19"/>
          <w:w w:val="8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btained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(and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tly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scanned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ject)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comparing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tribution</w:t>
      </w:r>
      <w:r>
        <w:rPr>
          <w:rFonts w:cs="Times New Roman" w:hAnsi="Times New Roman" w:eastAsia="Times New Roman" w:ascii="Times New Roman"/>
          <w:spacing w:val="12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frequency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duced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SPIFI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grating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what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ould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9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81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x,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8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89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26"/>
          <w:w w:val="8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both"/>
        <w:ind w:left="497" w:right="7034"/>
      </w:pPr>
      <w:r>
        <w:rPr>
          <w:rFonts w:cs="Times New Roman" w:hAnsi="Times New Roman" w:eastAsia="Times New Roman" w:ascii="Times New Roman"/>
          <w:spacing w:val="0"/>
          <w:w w:val="124"/>
          <w:sz w:val="34"/>
          <w:szCs w:val="34"/>
        </w:rPr>
        <w:t>Theory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0"/>
        <w:ind w:left="497" w:right="488"/>
      </w:pPr>
      <w:r>
        <w:pict>
          <v:group style="position:absolute;margin-left:110.854pt;margin-top:340.791pt;width:155.415pt;height:0pt;mso-position-horizontal-relative:page;mso-position-vertical-relative:paragraph;z-index:-590" coordorigin="2217,6816" coordsize="3108,0">
            <v:shape style="position:absolute;left:2217;top:6816;width:3108;height:0" coordorigin="2217,6816" coordsize="3108,0" path="m2217,6816l5325,6816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capabilities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SPIFI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diffraction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h,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unli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kground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section,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diffracts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tire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eam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dimensions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time,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-5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eliminating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laser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along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ject.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ause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ccur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once,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there’s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accu-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readings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therefore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real-time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imaging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made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easie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basic,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somewhat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crude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example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circular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grating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could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Keep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mind,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mea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2-dimensional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diffract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gratings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mig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wheel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dulate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laser.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w-densi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ossible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pattern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squares.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6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writing,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5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idea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h-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nology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little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old,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wheels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duced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0"/>
          <w:w w:val="100"/>
          <w:position w:val="9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images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l,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orking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grating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wheel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ailabl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team’s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job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fir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construct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orking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6"/>
          <w:w w:val="101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u-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wheels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wheel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pattern,</w:t>
      </w:r>
      <w:r>
        <w:rPr>
          <w:rFonts w:cs="Times New Roman" w:hAnsi="Times New Roman" w:eastAsia="Times New Roman" w:ascii="Times New Roman"/>
          <w:spacing w:val="34"/>
          <w:w w:val="11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create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collection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routine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his</w:t>
      </w:r>
      <w:r>
        <w:rPr>
          <w:rFonts w:cs="Times New Roman" w:hAnsi="Times New Roman" w:eastAsia="Times New Roman" w:ascii="Times New Roman"/>
          <w:spacing w:val="22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system-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either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scrat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1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difying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existing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written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SPIFI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team.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6" w:lineRule="auto" w:line="248"/>
        <w:ind w:left="497" w:right="498" w:firstLine="269"/>
        <w:sectPr>
          <w:pgMar w:header="0" w:footer="1776" w:top="148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w w:val="113"/>
          <w:position w:val="7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spacing w:val="-25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Imaging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een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erformed,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testing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erely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ser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ensur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12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wheel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could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mou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ould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cause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unforeseen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issues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both"/>
        <w:ind w:left="497" w:right="5021"/>
      </w:pPr>
      <w:r>
        <w:rPr>
          <w:rFonts w:cs="Times New Roman" w:hAnsi="Times New Roman" w:eastAsia="Times New Roman" w:ascii="Times New Roman"/>
          <w:spacing w:val="0"/>
          <w:w w:val="128"/>
          <w:sz w:val="34"/>
          <w:szCs w:val="34"/>
        </w:rPr>
        <w:t>Stateme</w:t>
      </w:r>
      <w:r>
        <w:rPr>
          <w:rFonts w:cs="Times New Roman" w:hAnsi="Times New Roman" w:eastAsia="Times New Roman" w:ascii="Times New Roman"/>
          <w:spacing w:val="-13"/>
          <w:w w:val="128"/>
          <w:sz w:val="34"/>
          <w:szCs w:val="34"/>
        </w:rPr>
        <w:t>n</w:t>
      </w:r>
      <w:r>
        <w:rPr>
          <w:rFonts w:cs="Times New Roman" w:hAnsi="Times New Roman" w:eastAsia="Times New Roman" w:ascii="Times New Roman"/>
          <w:spacing w:val="0"/>
          <w:w w:val="128"/>
          <w:sz w:val="34"/>
          <w:szCs w:val="34"/>
        </w:rPr>
        <w:t>t</w:t>
      </w:r>
      <w:r>
        <w:rPr>
          <w:rFonts w:cs="Times New Roman" w:hAnsi="Times New Roman" w:eastAsia="Times New Roman" w:ascii="Times New Roman"/>
          <w:spacing w:val="27"/>
          <w:w w:val="128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of</w:t>
      </w:r>
      <w:r>
        <w:rPr>
          <w:rFonts w:cs="Times New Roman" w:hAnsi="Times New Roman" w:eastAsia="Times New Roman" w:ascii="Times New Roman"/>
          <w:spacing w:val="73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-32"/>
          <w:w w:val="124"/>
          <w:sz w:val="34"/>
          <w:szCs w:val="34"/>
        </w:rPr>
        <w:t>W</w:t>
      </w:r>
      <w:r>
        <w:rPr>
          <w:rFonts w:cs="Times New Roman" w:hAnsi="Times New Roman" w:eastAsia="Times New Roman" w:ascii="Times New Roman"/>
          <w:spacing w:val="0"/>
          <w:w w:val="122"/>
          <w:sz w:val="34"/>
          <w:szCs w:val="34"/>
        </w:rPr>
        <w:t>ork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497" w:right="49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team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creating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ulations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2-dimensional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SPIFI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systems,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writing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collection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task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ccur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increme</w:t>
      </w:r>
      <w:r>
        <w:rPr>
          <w:rFonts w:cs="Times New Roman" w:hAnsi="Times New Roman" w:eastAsia="Times New Roman" w:ascii="Times New Roman"/>
          <w:spacing w:val="-5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ts,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require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7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cume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4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Firstl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built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steps: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78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ideal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erfectly-co</w:t>
      </w:r>
      <w:r>
        <w:rPr>
          <w:rFonts w:cs="Times New Roman" w:hAnsi="Times New Roman" w:eastAsia="Times New Roman" w:ascii="Times New Roman"/>
          <w:spacing w:val="-5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uous</w:t>
      </w:r>
      <w:r>
        <w:rPr>
          <w:rFonts w:cs="Times New Roman" w:hAnsi="Times New Roman" w:eastAsia="Times New Roman" w:ascii="Times New Roman"/>
          <w:spacing w:val="34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78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gaps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patterns</w:t>
      </w:r>
      <w:r>
        <w:rPr>
          <w:rFonts w:cs="Times New Roman" w:hAnsi="Times New Roman" w:eastAsia="Times New Roman" w:ascii="Times New Roman"/>
          <w:spacing w:val="12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78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refraction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diffraction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caused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equipme</w:t>
      </w:r>
      <w:r>
        <w:rPr>
          <w:rFonts w:cs="Times New Roman" w:hAnsi="Times New Roman" w:eastAsia="Times New Roman" w:ascii="Times New Roman"/>
          <w:spacing w:val="-5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497" w:right="491"/>
      </w:pP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7"/>
          <w:w w:val="10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cume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tation</w:t>
      </w:r>
      <w:r>
        <w:rPr>
          <w:rFonts w:cs="Times New Roman" w:hAnsi="Times New Roman" w:eastAsia="Times New Roman" w:ascii="Times New Roman"/>
          <w:spacing w:val="36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ailable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exha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usti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POSIX-complia</w:t>
      </w:r>
      <w:r>
        <w:rPr>
          <w:rFonts w:cs="Times New Roman" w:hAnsi="Times New Roman" w:eastAsia="Times New Roman" w:ascii="Times New Roman"/>
          <w:spacing w:val="-4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ual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pages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incarnation,</w:t>
      </w:r>
      <w:r>
        <w:rPr>
          <w:rFonts w:cs="Times New Roman" w:hAnsi="Times New Roman" w:eastAsia="Times New Roman" w:ascii="Times New Roman"/>
          <w:spacing w:val="-4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subseque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written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language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standard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(C)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said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language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GNU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Standard</w:t>
      </w:r>
      <w:r>
        <w:rPr>
          <w:rFonts w:cs="Times New Roman" w:hAnsi="Times New Roman" w:eastAsia="Times New Roman" w:ascii="Times New Roman"/>
          <w:spacing w:val="3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librar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compiled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GNU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Compil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written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computers.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actual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materials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task.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1"/>
        <w:ind w:left="497" w:right="491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Secondl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collection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written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steps: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78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alysis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existing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debase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78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actual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sof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497" w:right="491"/>
        <w:sectPr>
          <w:pgMar w:header="0" w:footer="1776" w:top="148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collection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simple,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1-dimensional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SPIFI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tems,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eous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build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2-dimensional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writing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ersion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suite,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simply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directly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existing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structure.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Alternati</w:t>
      </w:r>
      <w:r>
        <w:rPr>
          <w:rFonts w:cs="Times New Roman" w:hAnsi="Times New Roman" w:eastAsia="Times New Roman" w:ascii="Times New Roman"/>
          <w:spacing w:val="-5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20"/>
          <w:w w:val="10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curre</w:t>
      </w:r>
      <w:r>
        <w:rPr>
          <w:rFonts w:cs="Times New Roman" w:hAnsi="Times New Roman" w:eastAsia="Times New Roman" w:ascii="Times New Roman"/>
          <w:spacing w:val="-7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found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de-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oid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functionali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system,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deemed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bloated,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w,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incapa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terfacing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detection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ould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prude</w:t>
      </w:r>
      <w:r>
        <w:rPr>
          <w:rFonts w:cs="Times New Roman" w:hAnsi="Times New Roman" w:eastAsia="Times New Roman" w:ascii="Times New Roman"/>
          <w:spacing w:val="-5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egin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rogram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build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ground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determine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etter,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existing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done,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ideally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colla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original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team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wrote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coalition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assista</w:t>
      </w:r>
      <w:r>
        <w:rPr>
          <w:rFonts w:cs="Times New Roman" w:hAnsi="Times New Roman" w:eastAsia="Times New Roman" w:ascii="Times New Roman"/>
          <w:spacing w:val="-5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Colorado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Mines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Colorado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ort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Collins,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latter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curre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dating.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6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analysis,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actual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written.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Whate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decision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5" w:lineRule="auto" w:line="250"/>
        <w:ind w:left="497" w:right="48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hed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regarding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1-dimensional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are,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written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language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standard,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position w:val="9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curre</w:t>
      </w:r>
      <w:r>
        <w:rPr>
          <w:rFonts w:cs="Times New Roman" w:hAnsi="Times New Roman" w:eastAsia="Times New Roman" w:ascii="Times New Roman"/>
          <w:spacing w:val="-5"/>
          <w:w w:val="109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sof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age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”Solutions”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Microsoft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IDE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6"/>
          <w:w w:val="101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elopme</w:t>
      </w:r>
      <w:r>
        <w:rPr>
          <w:rFonts w:cs="Times New Roman" w:hAnsi="Times New Roman" w:eastAsia="Times New Roman" w:ascii="Times New Roman"/>
          <w:spacing w:val="-5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3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vironme</w:t>
      </w:r>
      <w:r>
        <w:rPr>
          <w:rFonts w:cs="Times New Roman" w:hAnsi="Times New Roman" w:eastAsia="Times New Roman" w:ascii="Times New Roman"/>
          <w:spacing w:val="-5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3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called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Visua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Studio.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Therefore,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neither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debases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used,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Visual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Studio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ust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analysis.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Visual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Studio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itself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ee,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runs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proprietary</w:t>
      </w:r>
      <w:r>
        <w:rPr>
          <w:rFonts w:cs="Times New Roman" w:hAnsi="Times New Roman" w:eastAsia="Times New Roman" w:ascii="Times New Roman"/>
          <w:spacing w:val="1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erating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Wind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ersion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higher.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4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urt</w:t>
      </w:r>
      <w:r>
        <w:rPr>
          <w:rFonts w:cs="Times New Roman" w:hAnsi="Times New Roman" w:eastAsia="Times New Roman" w:ascii="Times New Roman"/>
          <w:spacing w:val="1"/>
          <w:w w:val="114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ermore,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Jet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Brains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duces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proprietary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plu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gin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Visual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Stud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orking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position w:val="0"/>
          <w:sz w:val="24"/>
          <w:szCs w:val="24"/>
        </w:rPr>
        <w:t>C#</w:t>
      </w:r>
      <w:r>
        <w:rPr>
          <w:rFonts w:cs="Times New Roman" w:hAnsi="Times New Roman" w:eastAsia="Times New Roman" w:ascii="Times New Roman"/>
          <w:spacing w:val="-17"/>
          <w:w w:val="13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easier,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conseque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tially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6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ast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jori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companies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ith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24"/>
          <w:szCs w:val="24"/>
        </w:rPr>
        <w:t>C#</w:t>
      </w:r>
      <w:r>
        <w:rPr>
          <w:rFonts w:cs="Times New Roman" w:hAnsi="Times New Roman" w:eastAsia="Times New Roman" w:ascii="Times New Roman"/>
          <w:spacing w:val="47"/>
          <w:w w:val="11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24"/>
          <w:szCs w:val="24"/>
        </w:rPr>
        <w:t>deem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orth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cost.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this,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fact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head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sof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ineer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already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familiar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plugin,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ould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nigh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ossible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complete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alysis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existing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collection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sof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estimated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timeframe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certainly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hour/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eek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without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plugin.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" w:lineRule="auto" w:line="251"/>
        <w:ind w:left="497" w:right="491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eakd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1,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timeline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tasks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arious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4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prese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visualized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rough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$44.00/hr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starting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sof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engineers,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equi</w:t>
      </w:r>
      <w:r>
        <w:rPr>
          <w:rFonts w:cs="Times New Roman" w:hAnsi="Times New Roman" w:eastAsia="Times New Roman" w:ascii="Times New Roman"/>
          <w:spacing w:val="-12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ale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5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$440.00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$63.00/d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assuming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eek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(standard</w:t>
      </w:r>
      <w:r>
        <w:rPr>
          <w:rFonts w:cs="Times New Roman" w:hAnsi="Times New Roman" w:eastAsia="Times New Roman" w:ascii="Times New Roman"/>
          <w:spacing w:val="2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part-time</w:t>
      </w:r>
      <w:r>
        <w:rPr>
          <w:rFonts w:cs="Times New Roman" w:hAnsi="Times New Roman" w:eastAsia="Times New Roman" w:ascii="Times New Roman"/>
          <w:spacing w:val="1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empl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yme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hours/</w:t>
      </w:r>
      <w:r>
        <w:rPr>
          <w:rFonts w:cs="Times New Roman" w:hAnsi="Times New Roman" w:eastAsia="Times New Roman" w:ascii="Times New Roman"/>
          <w:spacing w:val="-5"/>
          <w:w w:val="106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eek)</w:t>
      </w:r>
      <w:r>
        <w:rPr>
          <w:rFonts w:cs="Times New Roman" w:hAnsi="Times New Roman" w:eastAsia="Times New Roman" w:ascii="Times New Roman"/>
          <w:spacing w:val="21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orking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tasks.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4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short,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team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requests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$17,55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complete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13"/>
          <w:w w:val="10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ject.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both"/>
        <w:ind w:left="497" w:right="6400"/>
      </w:pPr>
      <w:r>
        <w:rPr>
          <w:rFonts w:cs="Times New Roman" w:hAnsi="Times New Roman" w:eastAsia="Times New Roman" w:ascii="Times New Roman"/>
          <w:spacing w:val="0"/>
          <w:w w:val="119"/>
          <w:sz w:val="34"/>
          <w:szCs w:val="34"/>
        </w:rPr>
        <w:t>Conclusion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497" w:right="491"/>
      </w:pPr>
      <w:r>
        <w:pict>
          <v:group style="position:absolute;margin-left:110.854pt;margin-top:122.619pt;width:155.415pt;height:0pt;mso-position-horizontal-relative:page;mso-position-vertical-relative:paragraph;z-index:-589" coordorigin="2217,2452" coordsize="3108,0">
            <v:shape style="position:absolute;left:2217;top:2452;width:3108;height:0" coordorigin="2217,2452" coordsize="3108,0" path="m2217,2452l5325,2452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abili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reliably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SPIFI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crucial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abili</w:t>
      </w:r>
      <w:r>
        <w:rPr>
          <w:rFonts w:cs="Times New Roman" w:hAnsi="Times New Roman" w:eastAsia="Times New Roman" w:ascii="Times New Roman"/>
          <w:spacing w:val="-5"/>
          <w:w w:val="10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teams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orking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roader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ensure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diffraction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patterns,</w:t>
      </w:r>
      <w:r>
        <w:rPr>
          <w:rFonts w:cs="Times New Roman" w:hAnsi="Times New Roman" w:eastAsia="Times New Roman" w:ascii="Times New Roman"/>
          <w:spacing w:val="18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eel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designs,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optical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correct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implem</w:t>
      </w:r>
      <w:r>
        <w:rPr>
          <w:rFonts w:cs="Times New Roman" w:hAnsi="Times New Roman" w:eastAsia="Times New Roman" w:ascii="Times New Roman"/>
          <w:spacing w:val="1"/>
          <w:w w:val="10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tations</w:t>
      </w:r>
      <w:r>
        <w:rPr>
          <w:rFonts w:cs="Times New Roman" w:hAnsi="Times New Roman" w:eastAsia="Times New Roman" w:ascii="Times New Roman"/>
          <w:spacing w:val="25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ced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0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ur-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thermore,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tire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erforming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SPIFI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microsco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ject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collect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put</w:t>
      </w:r>
      <w:r>
        <w:rPr>
          <w:rFonts w:cs="Times New Roman" w:hAnsi="Times New Roman" w:eastAsia="Times New Roman" w:ascii="Times New Roman"/>
          <w:spacing w:val="3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signal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making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collec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soft-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erati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success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ject.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eam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feels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accuratel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said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12"/>
          <w:w w:val="10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ances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497" w:right="498" w:firstLine="269"/>
        <w:sectPr>
          <w:pgMar w:header="0" w:footer="1776" w:top="148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w w:val="113"/>
          <w:position w:val="7"/>
          <w:sz w:val="14"/>
          <w:szCs w:val="14"/>
        </w:rPr>
        <w:t>3</w:t>
      </w:r>
      <w:r>
        <w:rPr>
          <w:rFonts w:cs="Times New Roman" w:hAnsi="Times New Roman" w:eastAsia="Times New Roman" w:ascii="Times New Roman"/>
          <w:spacing w:val="-25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existing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sof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equi</w:t>
      </w:r>
      <w:r>
        <w:rPr>
          <w:rFonts w:cs="Times New Roman" w:hAnsi="Times New Roman" w:eastAsia="Times New Roman" w:ascii="Times New Roman"/>
          <w:spacing w:val="-10"/>
          <w:w w:val="104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ale</w:t>
      </w:r>
      <w:r>
        <w:rPr>
          <w:rFonts w:cs="Times New Roman" w:hAnsi="Times New Roman" w:eastAsia="Times New Roman" w:ascii="Times New Roman"/>
          <w:spacing w:val="-5"/>
          <w:w w:val="106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ersions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written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position w:val="0"/>
          <w:sz w:val="20"/>
          <w:szCs w:val="20"/>
        </w:rPr>
        <w:t>C++</w:t>
      </w:r>
      <w:r>
        <w:rPr>
          <w:rFonts w:cs="Times New Roman" w:hAnsi="Times New Roman" w:eastAsia="Times New Roman" w:ascii="Times New Roman"/>
          <w:spacing w:val="-7"/>
          <w:w w:val="126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position w:val="0"/>
          <w:sz w:val="20"/>
          <w:szCs w:val="20"/>
        </w:rPr>
        <w:t>C#,</w:t>
      </w:r>
      <w:r>
        <w:rPr>
          <w:rFonts w:cs="Times New Roman" w:hAnsi="Times New Roman" w:eastAsia="Times New Roman" w:ascii="Times New Roman"/>
          <w:spacing w:val="-6"/>
          <w:w w:val="12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so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it’s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im</w:t>
      </w:r>
      <w:r>
        <w:rPr>
          <w:rFonts w:cs="Times New Roman" w:hAnsi="Times New Roman" w:eastAsia="Times New Roman" w:ascii="Times New Roman"/>
          <w:spacing w:val="6"/>
          <w:w w:val="106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ossi-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ble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exactly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langu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age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ru</w:t>
      </w:r>
      <w:r>
        <w:rPr>
          <w:rFonts w:cs="Times New Roman" w:hAnsi="Times New Roman" w:eastAsia="Times New Roman" w:ascii="Times New Roman"/>
          <w:spacing w:val="-5"/>
          <w:w w:val="11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time</w:t>
      </w:r>
      <w:r>
        <w:rPr>
          <w:rFonts w:cs="Times New Roman" w:hAnsi="Times New Roman" w:eastAsia="Times New Roman" w:ascii="Times New Roman"/>
          <w:spacing w:val="8"/>
          <w:w w:val="11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used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5"/>
          <w:w w:val="11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analysis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conducted,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whi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used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6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existing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sof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used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me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capaci</w:t>
      </w:r>
      <w:r>
        <w:rPr>
          <w:rFonts w:cs="Times New Roman" w:hAnsi="Times New Roman" w:eastAsia="Times New Roman" w:ascii="Times New Roman"/>
          <w:spacing w:val="-5"/>
          <w:w w:val="10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6"/>
          <w:w w:val="105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/>
        <w:ind w:left="49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science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hnology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bring.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3" w:lineRule="auto" w:line="251"/>
        <w:ind w:left="497" w:right="491" w:firstLine="351"/>
        <w:sectPr>
          <w:pgMar w:header="0" w:footer="1776" w:top="148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ject’s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suites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onding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made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ly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ailable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via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public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source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ository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hyperlink r:id="rId6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GitLab.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 </w:t>
        </w:r>
        <w:r>
          <w:rPr>
            <w:rFonts w:cs="Times New Roman" w:hAnsi="Times New Roman" w:eastAsia="Times New Roman" w:ascii="Times New Roman"/>
            <w:spacing w:val="14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S</w:t>
        </w:r>
      </w:hyperlink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call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initiat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ositories,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made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public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larger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dy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team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tributed</w:t>
      </w:r>
      <w:r>
        <w:rPr>
          <w:rFonts w:cs="Times New Roman" w:hAnsi="Times New Roman" w:eastAsia="Times New Roman" w:ascii="Times New Roman"/>
          <w:spacing w:val="1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h,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though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links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vided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endix,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them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useless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ositories,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remain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little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request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ositories,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and/or</w:t>
      </w:r>
      <w:r>
        <w:rPr>
          <w:rFonts w:cs="Times New Roman" w:hAnsi="Times New Roman" w:eastAsia="Times New Roman" w:ascii="Times New Roman"/>
          <w:spacing w:val="28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sof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engineer.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links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ailable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endix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497"/>
      </w:pPr>
      <w:r>
        <w:rPr>
          <w:rFonts w:cs="Times New Roman" w:hAnsi="Times New Roman" w:eastAsia="Times New Roman" w:ascii="Times New Roman"/>
          <w:w w:val="123"/>
          <w:sz w:val="34"/>
          <w:szCs w:val="34"/>
        </w:rPr>
        <w:t>Ap</w:t>
      </w:r>
      <w:r>
        <w:rPr>
          <w:rFonts w:cs="Times New Roman" w:hAnsi="Times New Roman" w:eastAsia="Times New Roman" w:ascii="Times New Roman"/>
          <w:spacing w:val="11"/>
          <w:w w:val="123"/>
          <w:sz w:val="34"/>
          <w:szCs w:val="34"/>
        </w:rPr>
        <w:t>p</w:t>
      </w:r>
      <w:r>
        <w:rPr>
          <w:rFonts w:cs="Times New Roman" w:hAnsi="Times New Roman" w:eastAsia="Times New Roman" w:ascii="Times New Roman"/>
          <w:spacing w:val="0"/>
          <w:w w:val="121"/>
          <w:sz w:val="34"/>
          <w:szCs w:val="34"/>
        </w:rPr>
        <w:t>endix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497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spacing w:val="1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34"/>
          <w:szCs w:val="34"/>
        </w:rPr>
        <w:t>Figures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429"/>
      </w:pPr>
      <w:r>
        <w:pict>
          <v:shape type="#_x0000_t75" style="width:291.435pt;height:281.332pt">
            <v:imagedata o:title="" r:id="rId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/>
        <w:ind w:left="1308"/>
        <w:sectPr>
          <w:pgMar w:header="0" w:footer="1776" w:top="148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1: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Visual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Depiction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requency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Mapping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429"/>
      </w:pPr>
      <w:r>
        <w:pict>
          <v:shape type="#_x0000_t75" style="width:291.43pt;height:226.157pt">
            <v:imagedata o:title="" r:id="rId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/>
        <w:ind w:left="231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2: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SPIFI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ystem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Setup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429"/>
      </w:pPr>
      <w:r>
        <w:pict>
          <v:shape type="#_x0000_t75" style="width:291.404pt;height:134.962pt">
            <v:imagedata o:title="" r:id="rId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/>
        <w:ind w:left="1070"/>
        <w:sectPr>
          <w:pgMar w:header="0" w:footer="1776" w:top="148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3: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Graphical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5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tation</w:t>
      </w:r>
      <w:r>
        <w:rPr>
          <w:rFonts w:cs="Times New Roman" w:hAnsi="Times New Roman" w:eastAsia="Times New Roman" w:ascii="Times New Roman"/>
          <w:spacing w:val="16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SPIFI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97"/>
      </w:pPr>
      <w:r>
        <w:pict>
          <v:shape type="#_x0000_t75" style="position:absolute;margin-left:340.08pt;margin-top:54.8886pt;width:155.418pt;height:94.6635pt;mso-position-horizontal-relative:page;mso-position-vertical-relative:paragraph;z-index:-588">
            <v:imagedata o:title="" r:id="rId10"/>
          </v:shape>
        </w:pict>
      </w:r>
      <w:r>
        <w:pict>
          <v:shape type="#_x0000_t75" style="width:155.41pt;height:149.552pt">
            <v:imagedata o:title="" r:id="rId1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 w:lineRule="auto" w:line="251"/>
        <w:ind w:left="497" w:right="49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Left: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Circular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SPIFI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Rectangular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SPIFI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Grating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429"/>
      </w:pPr>
      <w:r>
        <w:pict>
          <v:shape type="#_x0000_t75" style="width:291.423pt;height:163.212pt">
            <v:imagedata o:title="" r:id="rId12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/>
        <w:ind w:left="1329"/>
        <w:sectPr>
          <w:pgMar w:header="0" w:footer="1776" w:top="148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5: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SPIFI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Circular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Grating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429"/>
      </w:pPr>
      <w:r>
        <w:pict>
          <v:shape type="#_x0000_t75" style="width:291.414pt;height:309.992pt">
            <v:imagedata o:title="" r:id="rId1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/>
        <w:ind w:left="49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Time-Domain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SPIFI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Output</w:t>
      </w:r>
      <w:r>
        <w:rPr>
          <w:rFonts w:cs="Times New Roman" w:hAnsi="Times New Roman" w:eastAsia="Times New Roman" w:ascii="Times New Roman"/>
          <w:spacing w:val="64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Bottom: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Corres</w:t>
      </w:r>
      <w:r>
        <w:rPr>
          <w:rFonts w:cs="Times New Roman" w:hAnsi="Times New Roman" w:eastAsia="Times New Roman" w:ascii="Times New Roman"/>
          <w:spacing w:val="7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onding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3"/>
        <w:ind w:left="497"/>
        <w:sectPr>
          <w:pgMar w:header="0" w:footer="1776" w:top="148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requency-Domain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SPIFI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Output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012"/>
      </w:pPr>
      <w:r>
        <w:pict>
          <v:shape type="#_x0000_t75" style="width:233.168pt;height:233.168pt">
            <v:imagedata o:title="" r:id="rId1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/>
        <w:ind w:left="71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7: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Crude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Rendering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ote</w:t>
      </w:r>
      <w:r>
        <w:rPr>
          <w:rFonts w:cs="Times New Roman" w:hAnsi="Times New Roman" w:eastAsia="Times New Roman" w:ascii="Times New Roman"/>
          <w:spacing w:val="-7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19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2-Dimensional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SPIFI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Grating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012"/>
      </w:pPr>
      <w:r>
        <w:pict>
          <v:shape type="#_x0000_t75" style="width:233.195pt;height:233.195pt">
            <v:imagedata o:title="" r:id="rId1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/>
        <w:ind w:left="497"/>
        <w:sectPr>
          <w:pgMar w:header="0" w:footer="1776" w:top="1480" w:bottom="280" w:left="17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8: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ossible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attern</w:t>
      </w:r>
      <w:r>
        <w:rPr>
          <w:rFonts w:cs="Times New Roman" w:hAnsi="Times New Roman" w:eastAsia="Times New Roman" w:ascii="Times New Roman"/>
          <w:spacing w:val="-7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Single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Square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2-Dimensional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SPIFI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Grat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497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spacing w:val="11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-32"/>
          <w:w w:val="129"/>
          <w:sz w:val="34"/>
          <w:szCs w:val="34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34"/>
          <w:szCs w:val="34"/>
        </w:rPr>
        <w:t>ables/Charts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49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35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25"/>
                <w:sz w:val="24"/>
                <w:szCs w:val="24"/>
              </w:rPr>
              <w:t>Item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621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333"/>
            </w:pPr>
            <w:r>
              <w:rPr>
                <w:rFonts w:cs="Times New Roman" w:hAnsi="Times New Roman" w:eastAsia="Times New Roman" w:ascii="Times New Roman"/>
                <w:spacing w:val="0"/>
                <w:w w:val="123"/>
                <w:sz w:val="24"/>
                <w:szCs w:val="24"/>
              </w:rPr>
              <w:t>Unit</w:t>
            </w:r>
            <w:r>
              <w:rPr>
                <w:rFonts w:cs="Times New Roman" w:hAnsi="Times New Roman" w:eastAsia="Times New Roman" w:ascii="Times New Roman"/>
                <w:spacing w:val="25"/>
                <w:w w:val="123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3"/>
                <w:sz w:val="24"/>
                <w:szCs w:val="24"/>
              </w:rPr>
              <w:t>Cost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82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26"/>
                <w:sz w:val="24"/>
                <w:szCs w:val="24"/>
              </w:rPr>
              <w:t>Qua</w:t>
            </w:r>
            <w:r>
              <w:rPr>
                <w:rFonts w:cs="Times New Roman" w:hAnsi="Times New Roman" w:eastAsia="Times New Roman" w:ascii="Times New Roman"/>
                <w:spacing w:val="-9"/>
                <w:w w:val="126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26"/>
                <w:sz w:val="24"/>
                <w:szCs w:val="24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-9"/>
                <w:w w:val="126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26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7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25"/>
                <w:sz w:val="24"/>
                <w:szCs w:val="24"/>
              </w:rPr>
              <w:t>Unit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464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801"/>
            </w:pPr>
            <w:r>
              <w:rPr>
                <w:rFonts w:cs="Times New Roman" w:hAnsi="Times New Roman" w:eastAsia="Times New Roman" w:ascii="Times New Roman"/>
                <w:spacing w:val="0"/>
                <w:w w:val="122"/>
                <w:sz w:val="24"/>
                <w:szCs w:val="24"/>
              </w:rPr>
              <w:t>Cost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86" w:hRule="exact"/>
        </w:trPr>
        <w:tc>
          <w:tcPr>
            <w:tcW w:w="356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2D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ulation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4"/>
                <w:szCs w:val="24"/>
              </w:rPr>
              <w:t>Sof</w:t>
            </w:r>
            <w:r>
              <w:rPr>
                <w:rFonts w:cs="Times New Roman" w:hAnsi="Times New Roman" w:eastAsia="Times New Roman" w:ascii="Times New Roman"/>
                <w:spacing w:val="-6"/>
                <w:w w:val="102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6"/>
                <w:w w:val="97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are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319"/>
            </w:pPr>
            <w:r>
              <w:rPr>
                <w:rFonts w:cs="Times New Roman" w:hAnsi="Times New Roman" w:eastAsia="Times New Roman" w:ascii="Times New Roman"/>
                <w:spacing w:val="0"/>
                <w:w w:val="82"/>
                <w:sz w:val="24"/>
                <w:szCs w:val="24"/>
              </w:rPr>
              <w:t>·</w:t>
            </w:r>
            <w:r>
              <w:rPr>
                <w:rFonts w:cs="Times New Roman" w:hAnsi="Times New Roman" w:eastAsia="Times New Roman" w:ascii="Times New Roman"/>
                <w:spacing w:val="29"/>
                <w:w w:val="8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7"/>
                <w:w w:val="105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62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sz w:val="26"/>
                <w:szCs w:val="26"/>
              </w:rPr>
              <w:jc w:val="left"/>
              <w:spacing w:before="7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85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$63.00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8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sz w:val="26"/>
                <w:szCs w:val="26"/>
              </w:rPr>
              <w:jc w:val="left"/>
              <w:spacing w:before="7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486" w:right="486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50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7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sz w:val="26"/>
                <w:szCs w:val="26"/>
              </w:rPr>
              <w:jc w:val="left"/>
              <w:spacing w:before="7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05"/>
            </w:pPr>
            <w:r>
              <w:rPr>
                <w:rFonts w:cs="Times New Roman" w:hAnsi="Times New Roman" w:eastAsia="Times New Roman" w:ascii="Times New Roman"/>
                <w:w w:val="109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6"/>
                <w:w w:val="109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46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4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$3150.00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$3150.00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1453" w:hRule="exact"/>
        </w:trPr>
        <w:tc>
          <w:tcPr>
            <w:tcW w:w="356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Collection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Suite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319"/>
            </w:pPr>
            <w:r>
              <w:rPr>
                <w:rFonts w:cs="Times New Roman" w:hAnsi="Times New Roman" w:eastAsia="Times New Roman" w:ascii="Times New Roman"/>
                <w:spacing w:val="0"/>
                <w:w w:val="82"/>
                <w:sz w:val="24"/>
                <w:szCs w:val="24"/>
              </w:rPr>
              <w:t>·</w:t>
            </w:r>
            <w:r>
              <w:rPr>
                <w:rFonts w:cs="Times New Roman" w:hAnsi="Times New Roman" w:eastAsia="Times New Roman" w:ascii="Times New Roman"/>
                <w:spacing w:val="29"/>
                <w:w w:val="8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7"/>
                <w:w w:val="105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319"/>
            </w:pPr>
            <w:r>
              <w:rPr>
                <w:rFonts w:cs="Times New Roman" w:hAnsi="Times New Roman" w:eastAsia="Times New Roman" w:ascii="Times New Roman"/>
                <w:spacing w:val="0"/>
                <w:w w:val="82"/>
                <w:sz w:val="24"/>
                <w:szCs w:val="24"/>
              </w:rPr>
              <w:t>·</w:t>
            </w:r>
            <w:r>
              <w:rPr>
                <w:rFonts w:cs="Times New Roman" w:hAnsi="Times New Roman" w:eastAsia="Times New Roman" w:ascii="Times New Roman"/>
                <w:spacing w:val="29"/>
                <w:w w:val="8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Visual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Studio</w:t>
            </w:r>
            <w:r>
              <w:rPr>
                <w:rFonts w:cs="Times New Roman" w:hAnsi="Times New Roman" w:eastAsia="Times New Roman" w:ascii="Times New Roman"/>
                <w:spacing w:val="5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License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319"/>
            </w:pPr>
            <w:r>
              <w:rPr>
                <w:rFonts w:cs="Times New Roman" w:hAnsi="Times New Roman" w:eastAsia="Times New Roman" w:ascii="Times New Roman"/>
                <w:spacing w:val="0"/>
                <w:w w:val="82"/>
                <w:sz w:val="24"/>
                <w:szCs w:val="24"/>
              </w:rPr>
              <w:t>·</w:t>
            </w:r>
            <w:r>
              <w:rPr>
                <w:rFonts w:cs="Times New Roman" w:hAnsi="Times New Roman" w:eastAsia="Times New Roman" w:ascii="Times New Roman"/>
                <w:spacing w:val="29"/>
                <w:w w:val="8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Wind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ws</w:t>
            </w:r>
            <w:r>
              <w:rPr>
                <w:rFonts w:cs="Times New Roman" w:hAnsi="Times New Roman" w:eastAsia="Times New Roman" w:ascii="Times New Roman"/>
                <w:spacing w:val="3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10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8"/>
                <w:w w:val="109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duct</w:t>
            </w:r>
            <w:r>
              <w:rPr>
                <w:rFonts w:cs="Times New Roman" w:hAnsi="Times New Roman" w:eastAsia="Times New Roman" w:ascii="Times New Roman"/>
                <w:spacing w:val="20"/>
                <w:w w:val="109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License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319"/>
            </w:pPr>
            <w:r>
              <w:rPr>
                <w:rFonts w:cs="Times New Roman" w:hAnsi="Times New Roman" w:eastAsia="Times New Roman" w:ascii="Times New Roman"/>
                <w:spacing w:val="0"/>
                <w:w w:val="82"/>
                <w:sz w:val="24"/>
                <w:szCs w:val="24"/>
              </w:rPr>
              <w:t>·</w:t>
            </w:r>
            <w:r>
              <w:rPr>
                <w:rFonts w:cs="Times New Roman" w:hAnsi="Times New Roman" w:eastAsia="Times New Roman" w:ascii="Times New Roman"/>
                <w:spacing w:val="29"/>
                <w:w w:val="8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JetBrains</w:t>
            </w:r>
            <w:r>
              <w:rPr>
                <w:rFonts w:cs="Times New Roman" w:hAnsi="Times New Roman" w:eastAsia="Times New Roman" w:ascii="Times New Roman"/>
                <w:spacing w:val="14"/>
                <w:w w:val="109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Reshar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License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62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sz w:val="26"/>
                <w:szCs w:val="26"/>
              </w:rPr>
              <w:jc w:val="left"/>
              <w:spacing w:before="7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813" w:right="83"/>
            </w:pPr>
            <w:r>
              <w:rPr>
                <w:rFonts w:cs="Times New Roman" w:hAnsi="Times New Roman" w:eastAsia="Times New Roman" w:ascii="Times New Roman"/>
                <w:spacing w:val="0"/>
                <w:w w:val="98"/>
                <w:sz w:val="24"/>
                <w:szCs w:val="24"/>
              </w:rPr>
              <w:t>$63.00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3"/>
              <w:ind w:left="696" w:right="83"/>
            </w:pPr>
            <w:r>
              <w:rPr>
                <w:rFonts w:cs="Times New Roman" w:hAnsi="Times New Roman" w:eastAsia="Times New Roman" w:ascii="Times New Roman"/>
                <w:spacing w:val="0"/>
                <w:w w:val="98"/>
                <w:sz w:val="24"/>
                <w:szCs w:val="24"/>
              </w:rPr>
              <w:t>$500.00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3"/>
              <w:ind w:left="696" w:right="83"/>
            </w:pPr>
            <w:r>
              <w:rPr>
                <w:rFonts w:cs="Times New Roman" w:hAnsi="Times New Roman" w:eastAsia="Times New Roman" w:ascii="Times New Roman"/>
                <w:spacing w:val="0"/>
                <w:w w:val="98"/>
                <w:sz w:val="24"/>
                <w:szCs w:val="24"/>
              </w:rPr>
              <w:t>$120.00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3"/>
              <w:ind w:left="696" w:right="83"/>
            </w:pPr>
            <w:r>
              <w:rPr>
                <w:rFonts w:cs="Times New Roman" w:hAnsi="Times New Roman" w:eastAsia="Times New Roman" w:ascii="Times New Roman"/>
                <w:spacing w:val="0"/>
                <w:w w:val="98"/>
                <w:sz w:val="24"/>
                <w:szCs w:val="24"/>
              </w:rPr>
              <w:t>$300.00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8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sz w:val="26"/>
                <w:szCs w:val="26"/>
              </w:rPr>
              <w:jc w:val="left"/>
              <w:spacing w:before="7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427" w:right="428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126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3"/>
              <w:ind w:left="544" w:right="545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3"/>
              <w:ind w:left="544" w:right="545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3"/>
              <w:ind w:left="544" w:right="545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7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sz w:val="26"/>
                <w:szCs w:val="26"/>
              </w:rPr>
              <w:jc w:val="left"/>
              <w:spacing w:before="7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auto" w:line="251"/>
              <w:ind w:left="277" w:right="164" w:hanging="72"/>
            </w:pPr>
            <w:r>
              <w:rPr>
                <w:rFonts w:cs="Times New Roman" w:hAnsi="Times New Roman" w:eastAsia="Times New Roman" w:ascii="Times New Roman"/>
                <w:w w:val="109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6"/>
                <w:w w:val="109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ea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ea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ea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46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423" w:right="83"/>
            </w:pPr>
            <w:r>
              <w:rPr>
                <w:rFonts w:cs="Times New Roman" w:hAnsi="Times New Roman" w:eastAsia="Times New Roman" w:ascii="Times New Roman"/>
                <w:spacing w:val="0"/>
                <w:w w:val="98"/>
                <w:sz w:val="24"/>
                <w:szCs w:val="24"/>
              </w:rPr>
              <w:t>$8858.00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3"/>
              <w:ind w:left="417" w:right="77"/>
            </w:pPr>
            <w:r>
              <w:rPr>
                <w:rFonts w:cs="Times New Roman" w:hAnsi="Times New Roman" w:eastAsia="Times New Roman" w:ascii="Times New Roman"/>
                <w:spacing w:val="0"/>
                <w:w w:val="98"/>
                <w:sz w:val="24"/>
                <w:szCs w:val="24"/>
              </w:rPr>
              <w:t>$7938.00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3"/>
              <w:ind w:left="540" w:right="83"/>
            </w:pPr>
            <w:r>
              <w:rPr>
                <w:rFonts w:cs="Times New Roman" w:hAnsi="Times New Roman" w:eastAsia="Times New Roman" w:ascii="Times New Roman"/>
                <w:spacing w:val="0"/>
                <w:w w:val="98"/>
                <w:sz w:val="24"/>
                <w:szCs w:val="24"/>
              </w:rPr>
              <w:t>$500.00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3"/>
              <w:ind w:left="534" w:right="77"/>
            </w:pPr>
            <w:r>
              <w:rPr>
                <w:rFonts w:cs="Times New Roman" w:hAnsi="Times New Roman" w:eastAsia="Times New Roman" w:ascii="Times New Roman"/>
                <w:spacing w:val="0"/>
                <w:w w:val="98"/>
                <w:sz w:val="24"/>
                <w:szCs w:val="24"/>
              </w:rPr>
              <w:t>$120.00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3"/>
              <w:ind w:left="540" w:right="83"/>
            </w:pPr>
            <w:r>
              <w:rPr>
                <w:rFonts w:cs="Times New Roman" w:hAnsi="Times New Roman" w:eastAsia="Times New Roman" w:ascii="Times New Roman"/>
                <w:spacing w:val="0"/>
                <w:w w:val="98"/>
                <w:sz w:val="24"/>
                <w:szCs w:val="24"/>
              </w:rPr>
              <w:t>$300.00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86" w:hRule="exact"/>
        </w:trPr>
        <w:tc>
          <w:tcPr>
            <w:tcW w:w="356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82" w:right="208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Final</w:t>
            </w:r>
            <w:r>
              <w:rPr>
                <w:rFonts w:cs="Times New Roman" w:hAnsi="Times New Roman" w:eastAsia="Times New Roman" w:ascii="Times New Roman"/>
                <w:spacing w:val="5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Re</w:t>
            </w:r>
            <w:r>
              <w:rPr>
                <w:rFonts w:cs="Times New Roman" w:hAnsi="Times New Roman" w:eastAsia="Times New Roman" w:ascii="Times New Roman"/>
                <w:spacing w:val="7"/>
                <w:w w:val="105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12"/>
                <w:sz w:val="24"/>
                <w:szCs w:val="24"/>
              </w:rPr>
              <w:t>ort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3"/>
              <w:ind w:left="275" w:right="2450"/>
            </w:pPr>
            <w:r>
              <w:rPr>
                <w:rFonts w:cs="Times New Roman" w:hAnsi="Times New Roman" w:eastAsia="Times New Roman" w:ascii="Times New Roman"/>
                <w:spacing w:val="0"/>
                <w:w w:val="82"/>
                <w:sz w:val="24"/>
                <w:szCs w:val="24"/>
              </w:rPr>
              <w:t>·</w:t>
            </w:r>
            <w:r>
              <w:rPr>
                <w:rFonts w:cs="Times New Roman" w:hAnsi="Times New Roman" w:eastAsia="Times New Roman" w:ascii="Times New Roman"/>
                <w:spacing w:val="29"/>
                <w:w w:val="8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7"/>
                <w:w w:val="105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62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sz w:val="26"/>
                <w:szCs w:val="26"/>
              </w:rPr>
              <w:jc w:val="left"/>
              <w:spacing w:before="7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85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$63.00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8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sz w:val="26"/>
                <w:szCs w:val="26"/>
              </w:rPr>
              <w:jc w:val="left"/>
              <w:spacing w:before="7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544" w:right="545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7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sz w:val="26"/>
                <w:szCs w:val="26"/>
              </w:rPr>
              <w:jc w:val="left"/>
              <w:spacing w:before="7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05"/>
            </w:pPr>
            <w:r>
              <w:rPr>
                <w:rFonts w:cs="Times New Roman" w:hAnsi="Times New Roman" w:eastAsia="Times New Roman" w:ascii="Times New Roman"/>
                <w:w w:val="109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6"/>
                <w:w w:val="109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46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8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$0.00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8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$0.00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86" w:hRule="exact"/>
        </w:trPr>
        <w:tc>
          <w:tcPr>
            <w:tcW w:w="356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319"/>
            </w:pPr>
            <w:r>
              <w:rPr>
                <w:rFonts w:cs="Times New Roman" w:hAnsi="Times New Roman" w:eastAsia="Times New Roman" w:ascii="Times New Roman"/>
                <w:spacing w:val="0"/>
                <w:w w:val="82"/>
                <w:sz w:val="24"/>
                <w:szCs w:val="24"/>
              </w:rPr>
              <w:t>·</w:t>
            </w:r>
            <w:r>
              <w:rPr>
                <w:rFonts w:cs="Times New Roman" w:hAnsi="Times New Roman" w:eastAsia="Times New Roman" w:ascii="Times New Roman"/>
                <w:spacing w:val="29"/>
                <w:w w:val="8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otal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7"/>
                <w:w w:val="105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319"/>
            </w:pPr>
            <w:r>
              <w:rPr>
                <w:rFonts w:cs="Times New Roman" w:hAnsi="Times New Roman" w:eastAsia="Times New Roman" w:ascii="Times New Roman"/>
                <w:spacing w:val="0"/>
                <w:w w:val="82"/>
                <w:sz w:val="24"/>
                <w:szCs w:val="24"/>
              </w:rPr>
              <w:t>·</w:t>
            </w:r>
            <w:r>
              <w:rPr>
                <w:rFonts w:cs="Times New Roman" w:hAnsi="Times New Roman" w:eastAsia="Times New Roman" w:ascii="Times New Roman"/>
                <w:spacing w:val="29"/>
                <w:w w:val="8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6"/>
                <w:w w:val="104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erhead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62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85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$63.00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50%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7"/>
                <w:w w:val="105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8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427" w:right="428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176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3"/>
              <w:ind w:left="544" w:right="545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–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7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167" w:right="167"/>
            </w:pPr>
            <w:r>
              <w:rPr>
                <w:rFonts w:cs="Times New Roman" w:hAnsi="Times New Roman" w:eastAsia="Times New Roman" w:ascii="Times New Roman"/>
                <w:w w:val="109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6"/>
                <w:w w:val="109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3"/>
              <w:ind w:left="291" w:right="291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–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46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235" w:right="78"/>
            </w:pPr>
            <w:r>
              <w:rPr>
                <w:rFonts w:cs="Times New Roman" w:hAnsi="Times New Roman" w:eastAsia="Times New Roman" w:ascii="Times New Roman"/>
                <w:spacing w:val="0"/>
                <w:w w:val="98"/>
                <w:sz w:val="24"/>
                <w:szCs w:val="24"/>
              </w:rPr>
              <w:t>$11,088.00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3"/>
              <w:ind w:left="423" w:right="83"/>
            </w:pPr>
            <w:r>
              <w:rPr>
                <w:rFonts w:cs="Times New Roman" w:hAnsi="Times New Roman" w:eastAsia="Times New Roman" w:ascii="Times New Roman"/>
                <w:spacing w:val="0"/>
                <w:w w:val="98"/>
                <w:sz w:val="24"/>
                <w:szCs w:val="24"/>
              </w:rPr>
              <w:t>$5544.00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93" w:hRule="exact"/>
        </w:trPr>
        <w:tc>
          <w:tcPr>
            <w:tcW w:w="356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20"/>
            </w:pPr>
            <w:r>
              <w:rPr>
                <w:rFonts w:cs="Times New Roman" w:hAnsi="Times New Roman" w:eastAsia="Times New Roman" w:ascii="Times New Roman"/>
                <w:spacing w:val="-27"/>
                <w:w w:val="123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23"/>
                <w:sz w:val="24"/>
                <w:szCs w:val="24"/>
              </w:rPr>
              <w:t>otal</w:t>
            </w:r>
            <w:r>
              <w:rPr>
                <w:rFonts w:cs="Times New Roman" w:hAnsi="Times New Roman" w:eastAsia="Times New Roman" w:ascii="Times New Roman"/>
                <w:spacing w:val="27"/>
                <w:w w:val="123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3"/>
                <w:sz w:val="24"/>
                <w:szCs w:val="24"/>
              </w:rPr>
              <w:t>Cost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/>
        </w:tc>
        <w:tc>
          <w:tcPr>
            <w:tcW w:w="1282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/>
        </w:tc>
        <w:tc>
          <w:tcPr>
            <w:tcW w:w="77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13"/>
                <w:sz w:val="24"/>
                <w:szCs w:val="24"/>
              </w:rPr>
              <w:t>$17,552.00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/>
        <w:ind w:left="1891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1: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erables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497" w:right="14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ducing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orking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Collection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Suite,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ecause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concurre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(done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simplici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y’s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49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411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20"/>
            </w:pPr>
            <w:r>
              <w:rPr>
                <w:rFonts w:cs="Times New Roman" w:hAnsi="Times New Roman" w:eastAsia="Times New Roman" w:ascii="Times New Roman"/>
                <w:w w:val="116"/>
                <w:sz w:val="24"/>
                <w:szCs w:val="24"/>
              </w:rPr>
              <w:t>Deli</w:t>
            </w:r>
            <w:r>
              <w:rPr>
                <w:rFonts w:cs="Times New Roman" w:hAnsi="Times New Roman" w:eastAsia="Times New Roman" w:ascii="Times New Roman"/>
                <w:spacing w:val="-7"/>
                <w:w w:val="116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21"/>
                <w:sz w:val="24"/>
                <w:szCs w:val="24"/>
              </w:rPr>
              <w:t>erable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492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28"/>
                <w:sz w:val="24"/>
                <w:szCs w:val="24"/>
              </w:rPr>
              <w:t>Start</w:t>
            </w:r>
            <w:r>
              <w:rPr>
                <w:rFonts w:cs="Times New Roman" w:hAnsi="Times New Roman" w:eastAsia="Times New Roman" w:ascii="Times New Roman"/>
                <w:spacing w:val="31"/>
                <w:w w:val="128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8"/>
                <w:sz w:val="24"/>
                <w:szCs w:val="24"/>
              </w:rPr>
              <w:t>Date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7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24"/>
                <w:sz w:val="24"/>
                <w:szCs w:val="24"/>
              </w:rPr>
              <w:t>Duration</w:t>
            </w:r>
            <w:r>
              <w:rPr>
                <w:rFonts w:cs="Times New Roman" w:hAnsi="Times New Roman" w:eastAsia="Times New Roman" w:ascii="Times New Roman"/>
                <w:spacing w:val="16"/>
                <w:w w:val="124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2"/>
                <w:sz w:val="24"/>
                <w:szCs w:val="24"/>
              </w:rPr>
              <w:t>(D</w:t>
            </w:r>
            <w:r>
              <w:rPr>
                <w:rFonts w:cs="Times New Roman" w:hAnsi="Times New Roman" w:eastAsia="Times New Roman" w:ascii="Times New Roman"/>
                <w:spacing w:val="-7"/>
                <w:w w:val="122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24"/>
                <w:szCs w:val="24"/>
              </w:rPr>
              <w:t>ys)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24"/>
                <w:sz w:val="24"/>
                <w:szCs w:val="24"/>
              </w:rPr>
              <w:t>End</w:t>
            </w:r>
            <w:r>
              <w:rPr>
                <w:rFonts w:cs="Times New Roman" w:hAnsi="Times New Roman" w:eastAsia="Times New Roman" w:ascii="Times New Roman"/>
                <w:spacing w:val="12"/>
                <w:w w:val="124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4"/>
                <w:sz w:val="24"/>
                <w:szCs w:val="24"/>
              </w:rPr>
              <w:t>Date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893" w:hRule="exact"/>
        </w:trPr>
        <w:tc>
          <w:tcPr>
            <w:tcW w:w="411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Ideal,</w:t>
            </w:r>
            <w:r>
              <w:rPr>
                <w:rFonts w:cs="Times New Roman" w:hAnsi="Times New Roman" w:eastAsia="Times New Roman" w:ascii="Times New Roman"/>
                <w:spacing w:val="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uous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2D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ulation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Initial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ulator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cume</w:t>
            </w:r>
            <w:r>
              <w:rPr>
                <w:rFonts w:cs="Times New Roman" w:hAnsi="Times New Roman" w:eastAsia="Times New Roman" w:ascii="Times New Roman"/>
                <w:spacing w:val="-6"/>
                <w:w w:val="103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tation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Ideal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2D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ulator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Ideal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ulator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cume</w:t>
            </w:r>
            <w:r>
              <w:rPr>
                <w:rFonts w:cs="Times New Roman" w:hAnsi="Times New Roman" w:eastAsia="Times New Roman" w:ascii="Times New Roman"/>
                <w:spacing w:val="-6"/>
                <w:w w:val="103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tation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Final</w:t>
            </w:r>
            <w:r>
              <w:rPr>
                <w:rFonts w:cs="Times New Roman" w:hAnsi="Times New Roman" w:eastAsia="Times New Roman" w:ascii="Times New Roman"/>
                <w:spacing w:val="5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ulator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Final</w:t>
            </w:r>
            <w:r>
              <w:rPr>
                <w:rFonts w:cs="Times New Roman" w:hAnsi="Times New Roman" w:eastAsia="Times New Roman" w:ascii="Times New Roman"/>
                <w:spacing w:val="5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ulator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cume</w:t>
            </w:r>
            <w:r>
              <w:rPr>
                <w:rFonts w:cs="Times New Roman" w:hAnsi="Times New Roman" w:eastAsia="Times New Roman" w:ascii="Times New Roman"/>
                <w:spacing w:val="-6"/>
                <w:w w:val="103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tation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1D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Collecti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Sof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are</w:t>
            </w:r>
            <w:r>
              <w:rPr>
                <w:rFonts w:cs="Times New Roman" w:hAnsi="Times New Roman" w:eastAsia="Times New Roman" w:ascii="Times New Roman"/>
                <w:spacing w:val="3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4"/>
                <w:szCs w:val="24"/>
              </w:rPr>
              <w:t>Analysis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 w:lineRule="auto" w:line="251"/>
              <w:ind w:left="120" w:right="7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2D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Collecti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4"/>
                <w:szCs w:val="24"/>
              </w:rPr>
              <w:t>Sof</w:t>
            </w:r>
            <w:r>
              <w:rPr>
                <w:rFonts w:cs="Times New Roman" w:hAnsi="Times New Roman" w:eastAsia="Times New Roman" w:ascii="Times New Roman"/>
                <w:spacing w:val="-6"/>
                <w:w w:val="102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7"/>
                <w:w w:val="97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are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Collection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cume</w:t>
            </w:r>
            <w:r>
              <w:rPr>
                <w:rFonts w:cs="Times New Roman" w:hAnsi="Times New Roman" w:eastAsia="Times New Roman" w:ascii="Times New Roman"/>
                <w:spacing w:val="-6"/>
                <w:w w:val="103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tation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Final</w:t>
            </w:r>
            <w:r>
              <w:rPr>
                <w:rFonts w:cs="Times New Roman" w:hAnsi="Times New Roman" w:eastAsia="Times New Roman" w:ascii="Times New Roman"/>
                <w:spacing w:val="5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Re</w:t>
            </w:r>
            <w:r>
              <w:rPr>
                <w:rFonts w:cs="Times New Roman" w:hAnsi="Times New Roman" w:eastAsia="Times New Roman" w:ascii="Times New Roman"/>
                <w:spacing w:val="7"/>
                <w:w w:val="105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12"/>
                <w:sz w:val="24"/>
                <w:szCs w:val="24"/>
              </w:rPr>
              <w:t>ort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49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240" w:right="241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10/21/16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3"/>
              <w:ind w:left="240" w:right="241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10/28/16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336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11/4/17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3"/>
              <w:ind w:left="240" w:right="241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11/11/16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3"/>
              <w:ind w:left="240" w:right="241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11/18/16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336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12/3/16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336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1/10/17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336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1/21/17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3"/>
              <w:ind w:left="357" w:right="358"/>
            </w:pPr>
            <w:r>
              <w:rPr>
                <w:rFonts w:cs="Times New Roman" w:hAnsi="Times New Roman" w:eastAsia="Times New Roman" w:ascii="Times New Roman"/>
                <w:spacing w:val="0"/>
                <w:w w:val="114"/>
                <w:sz w:val="24"/>
                <w:szCs w:val="24"/>
              </w:rPr>
              <w:t>5/2/17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336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1/10/17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7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40"/>
              <w:ind w:right="120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14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13"/>
              <w:ind w:right="120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13"/>
              <w:ind w:right="120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14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13"/>
              <w:ind w:right="120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13"/>
              <w:ind w:right="120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22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13"/>
              <w:ind w:right="120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13"/>
              <w:ind w:right="120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11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13"/>
              <w:ind w:right="120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115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13"/>
              <w:ind w:right="120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14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13"/>
              <w:ind w:right="120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126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6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275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11/3/16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275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11/3/16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216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11/17/16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275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11/3/16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275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12/9/16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275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12/9/16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275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1/20/17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275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5/15/17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275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5/15/17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275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5/15/17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/>
        <w:ind w:left="2859"/>
        <w:sectPr>
          <w:pgMar w:header="0" w:footer="1776" w:top="1480" w:bottom="280" w:left="1720" w:right="760"/>
          <w:pgSz w:w="12240" w:h="15840"/>
        </w:sectPr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2: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Timeline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Breakd</w:t>
      </w:r>
      <w:r>
        <w:rPr>
          <w:rFonts w:cs="Times New Roman" w:hAnsi="Times New Roman" w:eastAsia="Times New Roman" w:ascii="Times New Roman"/>
          <w:spacing w:val="-5"/>
          <w:w w:val="10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2"/>
      </w:pPr>
      <w:r>
        <w:pict>
          <v:shape type="#_x0000_t75" style="width:466.25pt;height:173.718pt">
            <v:imagedata o:title="" r:id="rId1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15"/>
        <w:ind w:left="3360" w:right="341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1: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Timeline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588" w:right="4643"/>
        <w:sectPr>
          <w:pgMar w:footer="0" w:header="0" w:top="1480" w:bottom="280" w:left="1360" w:right="1340"/>
          <w:footerReference w:type="default" r:id="rId16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14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497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spacing w:val="15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34"/>
          <w:szCs w:val="34"/>
        </w:rPr>
        <w:t>Miscellaneous</w:t>
      </w:r>
      <w:r>
        <w:rPr>
          <w:rFonts w:cs="Times New Roman" w:hAnsi="Times New Roman" w:eastAsia="Times New Roman" w:ascii="Times New Roman"/>
          <w:spacing w:val="31"/>
          <w:w w:val="118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34"/>
          <w:szCs w:val="3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497"/>
      </w:pPr>
      <w:r>
        <w:rPr>
          <w:rFonts w:cs="Times New Roman" w:hAnsi="Times New Roman" w:eastAsia="Times New Roman" w:ascii="Times New Roman"/>
          <w:spacing w:val="0"/>
          <w:w w:val="125"/>
          <w:sz w:val="28"/>
          <w:szCs w:val="28"/>
        </w:rPr>
        <w:t>C.1</w:t>
      </w:r>
      <w:r>
        <w:rPr>
          <w:rFonts w:cs="Times New Roman" w:hAnsi="Times New Roman" w:eastAsia="Times New Roman" w:ascii="Times New Roman"/>
          <w:spacing w:val="0"/>
          <w:w w:val="125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spacing w:val="49"/>
          <w:w w:val="12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8"/>
          <w:szCs w:val="28"/>
        </w:rPr>
        <w:t>Co</w:t>
      </w:r>
      <w:r>
        <w:rPr>
          <w:rFonts w:cs="Times New Roman" w:hAnsi="Times New Roman" w:eastAsia="Times New Roman" w:ascii="Times New Roman"/>
          <w:spacing w:val="-11"/>
          <w:w w:val="125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8"/>
          <w:szCs w:val="28"/>
        </w:rPr>
        <w:t>tact</w:t>
      </w:r>
      <w:r>
        <w:rPr>
          <w:rFonts w:cs="Times New Roman" w:hAnsi="Times New Roman" w:eastAsia="Times New Roman" w:ascii="Times New Roman"/>
          <w:spacing w:val="53"/>
          <w:w w:val="12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8"/>
          <w:szCs w:val="28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46"/>
      </w:pP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2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Lead: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Jeff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Squire,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hyperlink r:id="rId19">
        <w:r>
          <w:rPr>
            <w:rFonts w:cs="Times New Roman" w:hAnsi="Times New Roman" w:eastAsia="Times New Roman" w:ascii="Times New Roman"/>
            <w:spacing w:val="0"/>
            <w:w w:val="107"/>
            <w:sz w:val="24"/>
            <w:szCs w:val="24"/>
          </w:rPr>
          <w:t>j</w:t>
        </w:r>
        <w:r>
          <w:rPr>
            <w:rFonts w:cs="Times New Roman" w:hAnsi="Times New Roman" w:eastAsia="Times New Roman" w:ascii="Times New Roman"/>
            <w:spacing w:val="0"/>
            <w:w w:val="98"/>
            <w:sz w:val="24"/>
            <w:szCs w:val="24"/>
          </w:rPr>
          <w:t>s</w:t>
        </w:r>
        <w:r>
          <w:rPr>
            <w:rFonts w:cs="Times New Roman" w:hAnsi="Times New Roman" w:eastAsia="Times New Roman" w:ascii="Times New Roman"/>
            <w:spacing w:val="0"/>
            <w:w w:val="102"/>
            <w:sz w:val="24"/>
            <w:szCs w:val="24"/>
          </w:rPr>
          <w:t>q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uier@mines.edu</w:t>
        </w:r>
      </w:hyperlink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46"/>
      </w:pP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2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eam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Head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Engineer: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Brennan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k,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hyperlink r:id="rId20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bfie</w:t>
        </w:r>
        <w:r>
          <w:rPr>
            <w:rFonts w:cs="Times New Roman" w:hAnsi="Times New Roman" w:eastAsia="Times New Roman" w:ascii="Times New Roman"/>
            <w:spacing w:val="-6"/>
            <w:w w:val="100"/>
            <w:sz w:val="24"/>
            <w:szCs w:val="24"/>
          </w:rPr>
          <w:t>c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k@mines.edu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497"/>
      </w:pPr>
      <w:r>
        <w:rPr>
          <w:rFonts w:cs="Times New Roman" w:hAnsi="Times New Roman" w:eastAsia="Times New Roman" w:ascii="Times New Roman"/>
          <w:spacing w:val="0"/>
          <w:w w:val="120"/>
          <w:sz w:val="28"/>
          <w:szCs w:val="28"/>
        </w:rPr>
        <w:t>C.2</w:t>
      </w:r>
      <w:r>
        <w:rPr>
          <w:rFonts w:cs="Times New Roman" w:hAnsi="Times New Roman" w:eastAsia="Times New Roman" w:ascii="Times New Roman"/>
          <w:spacing w:val="0"/>
          <w:w w:val="12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spacing w:val="79"/>
          <w:w w:val="12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8"/>
          <w:szCs w:val="28"/>
        </w:rPr>
        <w:t>Links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46"/>
      </w:pP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2"/>
          <w:w w:val="142"/>
          <w:sz w:val="24"/>
          <w:szCs w:val="24"/>
        </w:rPr>
        <w:t> </w:t>
      </w:r>
      <w:hyperlink r:id="rId21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2D</w:t>
        </w:r>
        <w:r>
          <w:rPr>
            <w:rFonts w:cs="Times New Roman" w:hAnsi="Times New Roman" w:eastAsia="Times New Roman" w:ascii="Times New Roman"/>
            <w:spacing w:val="18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SPIFI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9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Grating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18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Si</w:t>
        </w:r>
        <w:r>
          <w:rPr>
            <w:rFonts w:cs="Times New Roman" w:hAnsi="Times New Roman" w:eastAsia="Times New Roman" w:ascii="Times New Roman"/>
            <w:spacing w:val="-6"/>
            <w:w w:val="100"/>
            <w:sz w:val="24"/>
            <w:szCs w:val="24"/>
          </w:rPr>
          <w:t>m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ulation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6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2"/>
            <w:sz w:val="24"/>
            <w:szCs w:val="24"/>
          </w:rPr>
          <w:t>Sof</w:t>
        </w:r>
        <w:r>
          <w:rPr>
            <w:rFonts w:cs="Times New Roman" w:hAnsi="Times New Roman" w:eastAsia="Times New Roman" w:ascii="Times New Roman"/>
            <w:spacing w:val="-6"/>
            <w:w w:val="102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-7"/>
            <w:w w:val="97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6"/>
            <w:sz w:val="24"/>
            <w:szCs w:val="24"/>
          </w:rPr>
          <w:t>are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46"/>
      </w:pP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2"/>
          <w:w w:val="142"/>
          <w:sz w:val="24"/>
          <w:szCs w:val="24"/>
        </w:rPr>
        <w:t> </w:t>
      </w:r>
      <w:hyperlink r:id="rId22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Data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9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Collection</w:t>
        </w:r>
        <w:r>
          <w:rPr>
            <w:rFonts w:cs="Times New Roman" w:hAnsi="Times New Roman" w:eastAsia="Times New Roman" w:ascii="Times New Roman"/>
            <w:spacing w:val="4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97"/>
            <w:sz w:val="24"/>
            <w:szCs w:val="24"/>
          </w:rPr>
          <w:t>S</w:t>
        </w:r>
        <w:r>
          <w:rPr>
            <w:rFonts w:cs="Times New Roman" w:hAnsi="Times New Roman" w:eastAsia="Times New Roman" w:ascii="Times New Roman"/>
            <w:spacing w:val="0"/>
            <w:w w:val="108"/>
            <w:sz w:val="24"/>
            <w:szCs w:val="24"/>
          </w:rPr>
          <w:t>uite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46"/>
      </w:pP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2"/>
          <w:w w:val="142"/>
          <w:sz w:val="24"/>
          <w:szCs w:val="24"/>
        </w:rPr>
        <w:t> </w:t>
      </w:r>
      <w:hyperlink r:id="rId23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Original</w:t>
        </w:r>
        <w:r>
          <w:rPr>
            <w:rFonts w:cs="Times New Roman" w:hAnsi="Times New Roman" w:eastAsia="Times New Roman" w:ascii="Times New Roman"/>
            <w:spacing w:val="44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SPIFI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9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Article</w:t>
        </w:r>
        <w:r>
          <w:rPr>
            <w:rFonts w:cs="Times New Roman" w:hAnsi="Times New Roman" w:eastAsia="Times New Roman" w:ascii="Times New Roman"/>
            <w:spacing w:val="46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-</w:t>
        </w:r>
      </w:hyperlink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hosted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hyperlink r:id="rId24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Resear</w:t>
        </w:r>
        <w:r>
          <w:rPr>
            <w:rFonts w:cs="Times New Roman" w:hAnsi="Times New Roman" w:eastAsia="Times New Roman" w:ascii="Times New Roman"/>
            <w:spacing w:val="-6"/>
            <w:w w:val="100"/>
            <w:sz w:val="24"/>
            <w:szCs w:val="24"/>
          </w:rPr>
          <w:t>c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</w:t>
        </w:r>
        <w:r>
          <w:rPr>
            <w:rFonts w:cs="Times New Roman" w:hAnsi="Times New Roman" w:eastAsia="Times New Roman" w:ascii="Times New Roman"/>
            <w:spacing w:val="5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9"/>
            <w:sz w:val="24"/>
            <w:szCs w:val="24"/>
          </w:rPr>
          <w:t>Gate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228" w:right="4263"/>
      </w:pP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15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sectPr>
      <w:pgMar w:footer="0" w:header="0" w:top="1480" w:bottom="280" w:left="1720" w:right="1720"/>
      <w:footerReference w:type="default" r:id="rId18"/>
      <w:pgSz w:w="12240" w:h="15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97.273pt;margin-top:692.18pt;width:15.7065pt;height:13.9552pt;mso-position-horizontal-relative:page;mso-position-vertical-relative:page;z-index:-59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97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footer" Target="footer1.xml"/><Relationship Id="rId5" Type="http://schemas.openxmlformats.org/officeDocument/2006/relationships/image" Target="media\image1.png"/><Relationship Id="rId6" Type="http://schemas.openxmlformats.org/officeDocument/2006/relationships/hyperlink" Target="http://www.gitlab.com" TargetMode="External"/><Relationship Id="rId7" Type="http://schemas.openxmlformats.org/officeDocument/2006/relationships/image" Target="media\image2.png"/><Relationship Id="rId8" Type="http://schemas.openxmlformats.org/officeDocument/2006/relationships/image" Target="media\image3.png"/><Relationship Id="rId9" Type="http://schemas.openxmlformats.org/officeDocument/2006/relationships/image" Target="media\image4.jpg"/><Relationship Id="rId10" Type="http://schemas.openxmlformats.org/officeDocument/2006/relationships/image" Target="media\image5.png"/><Relationship Id="rId11" Type="http://schemas.openxmlformats.org/officeDocument/2006/relationships/image" Target="media\image6.png"/><Relationship Id="rId12" Type="http://schemas.openxmlformats.org/officeDocument/2006/relationships/image" Target="media\image7.jpg"/><Relationship Id="rId13" Type="http://schemas.openxmlformats.org/officeDocument/2006/relationships/image" Target="media\image8.jpg"/><Relationship Id="rId14" Type="http://schemas.openxmlformats.org/officeDocument/2006/relationships/image" Target="media\image9.png"/><Relationship Id="rId15" Type="http://schemas.openxmlformats.org/officeDocument/2006/relationships/image" Target="media\image10.png"/><Relationship Id="rId16" Type="http://schemas.openxmlformats.org/officeDocument/2006/relationships/footer" Target="footer2.xml"/><Relationship Id="rId17" Type="http://schemas.openxmlformats.org/officeDocument/2006/relationships/image" Target="media\image11.jpg"/><Relationship Id="rId18" Type="http://schemas.openxmlformats.org/officeDocument/2006/relationships/footer" Target="footer3.xml"/><Relationship Id="rId19" Type="http://schemas.openxmlformats.org/officeDocument/2006/relationships/hyperlink" Target="mailto:jsquier@mines.edu" TargetMode="External"/><Relationship Id="rId20" Type="http://schemas.openxmlformats.org/officeDocument/2006/relationships/hyperlink" Target="mailto:bfieck@mymail.mines.edu" TargetMode="External"/><Relationship Id="rId21" Type="http://schemas.openxmlformats.org/officeDocument/2006/relationships/hyperlink" Target="https://gitlab.com/PiercingGaze/2DSimulator" TargetMode="External"/><Relationship Id="rId22" Type="http://schemas.openxmlformats.org/officeDocument/2006/relationships/hyperlink" Target="https://gitlab.com/PiercingGaze/SPIFIDataCollectionSoftware" TargetMode="External"/><Relationship Id="rId23" Type="http://schemas.openxmlformats.org/officeDocument/2006/relationships/hyperlink" Target="https://www.researchgate.net/profile/Alyssa_Allende_Motz/publication/281058706_Super-resolved_multimodal_multiphoton_microscopy_with_spatial_frequency-modulated_imaging/links/5790535d08ae64311c0c7dbb.pdf?origin=publication_detail&amp;ev=pub_int_prw_xdl&amp;msrp=c3fj9RD45iTpvk8bRBlzYkN6ndcAYlW9SDWsP0gVb8WzFV5pplCJ3WT6D9fQrP2OT3rGfRWxpWECBz07rTxtH3ZWQ-V2CIIn99KlfPF-otY.9HgCklW2b18-KeSg_Y6vX11zOug1uQ3SSCEpbGXSzk5y_fIuZAdBHJtjk82L1NpfpV2e2Cvcd6QBkqBT24bFzQ.uEqPWNYXdN8Ge_jgkDmRdTlNB8rMwiFPPFdueuZQ9VY6c_KOsp-YvgMVBaNkL6Ldag5ifDVuL2YqcNGnICTcHA" TargetMode="External"/><Relationship Id="rId24" Type="http://schemas.openxmlformats.org/officeDocument/2006/relationships/hyperlink" Target="https://www.researchgate.net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